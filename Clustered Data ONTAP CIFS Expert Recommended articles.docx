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2A" w:rsidRDefault="0023062A" w:rsidP="0023062A">
      <w:pPr>
        <w:widowControl w:val="0"/>
        <w:autoSpaceDE w:val="0"/>
        <w:autoSpaceDN w:val="0"/>
        <w:adjustRightInd w:val="0"/>
        <w:rPr>
          <w:rFonts w:ascii="OpenSans-Bold" w:hAnsi="OpenSans-Bold" w:cs="OpenSans-Bold"/>
          <w:b/>
          <w:bCs/>
          <w:color w:val="343434"/>
          <w:sz w:val="29"/>
          <w:szCs w:val="29"/>
        </w:rPr>
      </w:pPr>
      <w:r>
        <w:rPr>
          <w:rFonts w:ascii="OpenSans-Bold" w:hAnsi="OpenSans-Bold" w:cs="OpenSans-Bold"/>
          <w:b/>
          <w:bCs/>
          <w:color w:val="343434"/>
          <w:sz w:val="29"/>
          <w:szCs w:val="29"/>
        </w:rPr>
        <w:t>Clustered Data ONTAP CIFS Expert Recommended articles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565656"/>
          <w:sz w:val="21"/>
          <w:szCs w:val="21"/>
        </w:rPr>
      </w:pPr>
      <w:r>
        <w:rPr>
          <w:rFonts w:ascii="Font" w:hAnsi="Font" w:cs="Font"/>
          <w:color w:val="565656"/>
          <w:sz w:val="21"/>
          <w:szCs w:val="21"/>
        </w:rPr>
        <w:t>Jan 6, 2017</w:t>
      </w:r>
      <w:r>
        <w:rPr>
          <w:rFonts w:ascii="Font" w:hAnsi="Font" w:cs="Font"/>
          <w:color w:val="565656"/>
          <w:sz w:val="18"/>
          <w:szCs w:val="18"/>
        </w:rPr>
        <w:t>•</w:t>
      </w:r>
      <w:r>
        <w:rPr>
          <w:rFonts w:ascii="Font" w:hAnsi="Font" w:cs="Font"/>
          <w:color w:val="565656"/>
          <w:sz w:val="21"/>
          <w:szCs w:val="21"/>
        </w:rPr>
        <w:t>FAQ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  <w:sz w:val="32"/>
          <w:szCs w:val="32"/>
        </w:rPr>
      </w:pPr>
      <w:r>
        <w:rPr>
          <w:rFonts w:ascii="Font" w:hAnsi="Font" w:cs="Font"/>
          <w:color w:val="343434"/>
          <w:sz w:val="36"/>
          <w:szCs w:val="36"/>
        </w:rPr>
        <w:t>ARTICLE NUMBER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  <w:dir w:val="ltr">
        <w:r>
          <w:rPr>
            <w:rFonts w:ascii="Font" w:hAnsi="Font" w:cs="Font"/>
            <w:color w:val="343434"/>
          </w:rPr>
          <w:t>000004550</w:t>
        </w:r>
        <w:r>
          <w:rPr>
            <w:rFonts w:ascii="Font" w:hAnsi="Font" w:cs="Font"/>
            <w:color w:val="343434"/>
          </w:rPr>
          <w:t>‬</w:t>
        </w:r>
      </w:di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  <w:sz w:val="32"/>
          <w:szCs w:val="32"/>
        </w:rPr>
      </w:pPr>
      <w:r>
        <w:rPr>
          <w:rFonts w:ascii="Font" w:hAnsi="Font" w:cs="Font"/>
          <w:color w:val="343434"/>
          <w:sz w:val="36"/>
          <w:szCs w:val="36"/>
        </w:rPr>
        <w:t>‬ANSWER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  <w:r>
        <w:rPr>
          <w:rFonts w:ascii="Font" w:hAnsi="Font" w:cs="Font"/>
          <w:color w:val="343434"/>
        </w:rPr>
        <w:t>This article contains a list of all common CIFS\SMB protocol operational (how-</w:t>
      </w:r>
      <w:proofErr w:type="spellStart"/>
      <w:r>
        <w:rPr>
          <w:rFonts w:ascii="Font" w:hAnsi="Font" w:cs="Font"/>
          <w:color w:val="343434"/>
        </w:rPr>
        <w:t>tos</w:t>
      </w:r>
      <w:proofErr w:type="spellEnd"/>
      <w:r>
        <w:rPr>
          <w:rFonts w:ascii="Font" w:hAnsi="Font" w:cs="Font"/>
          <w:color w:val="343434"/>
        </w:rPr>
        <w:t>) and troubleshooting workflows. The following list contains most of our top KBs; however, it is not a comprehensive list.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This can be used to narrow your search to the more commonly utilized troubleshooting KBs broken down to a specific category:</w:t>
      </w:r>
    </w:p>
    <w:p w:rsidR="0023062A" w:rsidRDefault="0023062A" w:rsidP="002306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 xml:space="preserve">Issues Joining </w:t>
      </w:r>
      <w:proofErr w:type="spellStart"/>
      <w:r>
        <w:rPr>
          <w:rFonts w:ascii="Font" w:hAnsi="Font" w:cs="Font"/>
          <w:color w:val="353535"/>
          <w:sz w:val="32"/>
          <w:szCs w:val="32"/>
        </w:rPr>
        <w:t>Vserver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to an Active Directory Domain\Workgroup</w:t>
      </w:r>
    </w:p>
    <w:p w:rsidR="0023062A" w:rsidRDefault="0023062A" w:rsidP="002306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Issues with Basic CIFS Configuration – Basic configuration options</w:t>
      </w:r>
    </w:p>
    <w:p w:rsidR="0023062A" w:rsidRDefault="0023062A" w:rsidP="002306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CIFS Share Setup and Share Permissions</w:t>
      </w:r>
    </w:p>
    <w:p w:rsidR="0023062A" w:rsidRDefault="0023062A" w:rsidP="002306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Problems Accessing CIFS Shares</w:t>
      </w:r>
    </w:p>
    <w:p w:rsidR="0023062A" w:rsidRDefault="0023062A" w:rsidP="002306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Performance Issues</w:t>
      </w:r>
    </w:p>
    <w:p w:rsidR="0023062A" w:rsidRDefault="0023062A" w:rsidP="0023062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CIFS Features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53535"/>
          <w:sz w:val="32"/>
          <w:szCs w:val="32"/>
        </w:rPr>
        <w:t>Vscan</w:t>
      </w:r>
      <w:proofErr w:type="spellEnd"/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53535"/>
          <w:sz w:val="32"/>
          <w:szCs w:val="32"/>
        </w:rPr>
        <w:t>Fpolicy</w:t>
      </w:r>
      <w:proofErr w:type="spellEnd"/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53535"/>
          <w:sz w:val="32"/>
          <w:szCs w:val="32"/>
        </w:rPr>
        <w:t>Widelinks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/ </w:t>
      </w:r>
      <w:proofErr w:type="spellStart"/>
      <w:r>
        <w:rPr>
          <w:rFonts w:ascii="Font" w:hAnsi="Font" w:cs="Font"/>
          <w:color w:val="353535"/>
          <w:sz w:val="32"/>
          <w:szCs w:val="32"/>
        </w:rPr>
        <w:t>Symlinks</w:t>
      </w:r>
      <w:proofErr w:type="spellEnd"/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53535"/>
          <w:sz w:val="32"/>
          <w:szCs w:val="32"/>
        </w:rPr>
        <w:t>Autolocation</w:t>
      </w:r>
      <w:proofErr w:type="spellEnd"/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53535"/>
          <w:sz w:val="32"/>
          <w:szCs w:val="32"/>
        </w:rPr>
        <w:t>Branchcache</w:t>
      </w:r>
      <w:proofErr w:type="spellEnd"/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CIFS Auditing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Copy Offload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53535"/>
          <w:sz w:val="32"/>
          <w:szCs w:val="32"/>
        </w:rPr>
        <w:t>Homedir</w:t>
      </w:r>
      <w:proofErr w:type="spellEnd"/>
      <w:r>
        <w:rPr>
          <w:rFonts w:ascii="Font" w:hAnsi="Font" w:cs="Font"/>
          <w:color w:val="353535"/>
          <w:sz w:val="32"/>
          <w:szCs w:val="32"/>
        </w:rPr>
        <w:t>\Offline Files\Folders\Roaming Profiles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Hyper-V over SMB3 Concepts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LDAP\LDAPS\ TLS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NDO Operations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Remote VSS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SMB Encryption and Signing</w:t>
      </w:r>
    </w:p>
    <w:p w:rsidR="0023062A" w:rsidRDefault="0023062A" w:rsidP="0023062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53535"/>
          <w:sz w:val="32"/>
          <w:szCs w:val="32"/>
        </w:rPr>
        <w:t>Other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 xml:space="preserve">Issues Joining </w:t>
      </w:r>
      <w:proofErr w:type="spellStart"/>
      <w:r>
        <w:rPr>
          <w:rFonts w:ascii="Font" w:hAnsi="Font" w:cs="Font"/>
          <w:color w:val="343434"/>
        </w:rPr>
        <w:t>Vserver</w:t>
      </w:r>
      <w:proofErr w:type="spellEnd"/>
      <w:r>
        <w:rPr>
          <w:rFonts w:ascii="Font" w:hAnsi="Font" w:cs="Font"/>
          <w:color w:val="343434"/>
        </w:rPr>
        <w:t xml:space="preserve"> to an Active Directory Domain\Workgroup</w:t>
      </w:r>
    </w:p>
    <w:p w:rsidR="0023062A" w:rsidRDefault="0023062A" w:rsidP="002306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" w:history="1">
        <w:r>
          <w:rPr>
            <w:rFonts w:ascii="Font" w:hAnsi="Font" w:cs="Font"/>
            <w:color w:val="0950B8"/>
            <w:sz w:val="32"/>
            <w:szCs w:val="32"/>
          </w:rPr>
          <w:t>1010569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Data ONTAP 8: How to create a CIFS server on a </w:t>
      </w:r>
      <w:r>
        <w:rPr>
          <w:rFonts w:ascii="Font" w:hAnsi="Font" w:cs="Font"/>
          <w:color w:val="353535"/>
          <w:sz w:val="32"/>
          <w:szCs w:val="32"/>
        </w:rPr>
        <w:lastRenderedPageBreak/>
        <w:t>clustered Data ONTAP storage system</w:t>
      </w:r>
    </w:p>
    <w:p w:rsidR="0023062A" w:rsidRDefault="0023062A" w:rsidP="002306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" w:history="1">
        <w:r>
          <w:rPr>
            <w:rFonts w:ascii="Font" w:hAnsi="Font" w:cs="Font"/>
            <w:color w:val="0950B8"/>
            <w:sz w:val="32"/>
            <w:szCs w:val="32"/>
          </w:rPr>
          <w:t>2017553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CIFS Authentication failures    </w:t>
      </w:r>
    </w:p>
    <w:p w:rsidR="0023062A" w:rsidRDefault="0023062A" w:rsidP="002306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" w:history="1">
        <w:r>
          <w:rPr>
            <w:rFonts w:ascii="Font" w:hAnsi="Font" w:cs="Font"/>
            <w:color w:val="0950B8"/>
            <w:sz w:val="32"/>
            <w:szCs w:val="32"/>
          </w:rPr>
          <w:t>2018447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Most common issues when using the '</w:t>
      </w:r>
      <w:proofErr w:type="spellStart"/>
      <w:r>
        <w:rPr>
          <w:rFonts w:ascii="Font" w:hAnsi="Font" w:cs="Font"/>
          <w:color w:val="353535"/>
          <w:sz w:val="32"/>
          <w:szCs w:val="32"/>
        </w:rPr>
        <w:t>vserver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active-directory' command</w:t>
      </w:r>
    </w:p>
    <w:p w:rsidR="0023062A" w:rsidRDefault="0023062A" w:rsidP="002306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9" w:history="1">
        <w:r>
          <w:rPr>
            <w:rFonts w:ascii="Font" w:hAnsi="Font" w:cs="Font"/>
            <w:color w:val="0950B8"/>
            <w:sz w:val="32"/>
            <w:szCs w:val="32"/>
          </w:rPr>
          <w:t>2024338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CIFS server is unable to join domain with </w:t>
      </w:r>
      <w:proofErr w:type="spellStart"/>
      <w:r>
        <w:rPr>
          <w:rFonts w:ascii="Font" w:hAnsi="Font" w:cs="Font"/>
          <w:color w:val="353535"/>
          <w:sz w:val="32"/>
          <w:szCs w:val="32"/>
        </w:rPr>
        <w:t>SecD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error: </w:t>
      </w:r>
      <w:proofErr w:type="spellStart"/>
      <w:r>
        <w:rPr>
          <w:rFonts w:ascii="Font" w:hAnsi="Font" w:cs="Font"/>
          <w:color w:val="353535"/>
          <w:sz w:val="32"/>
          <w:szCs w:val="32"/>
        </w:rPr>
        <w:t>ou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not found</w:t>
      </w:r>
    </w:p>
    <w:p w:rsidR="0023062A" w:rsidRDefault="0023062A" w:rsidP="0023062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0" w:history="1">
        <w:r>
          <w:rPr>
            <w:rFonts w:ascii="Font" w:hAnsi="Font" w:cs="Font"/>
            <w:color w:val="0950B8"/>
            <w:sz w:val="32"/>
            <w:szCs w:val="32"/>
          </w:rPr>
          <w:t>2019905</w:t>
        </w:r>
      </w:hyperlink>
      <w:r>
        <w:rPr>
          <w:rFonts w:ascii="Font" w:hAnsi="Font" w:cs="Font"/>
          <w:color w:val="353535"/>
          <w:sz w:val="32"/>
          <w:szCs w:val="32"/>
        </w:rPr>
        <w:t>: CIFS setup fails with LDAP error as the domain policy requires LDAP sealing and signing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Issues with Basic CIFS Configuration</w:t>
      </w:r>
    </w:p>
    <w:p w:rsidR="0023062A" w:rsidRDefault="0023062A" w:rsidP="0023062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1" w:history="1">
        <w:r>
          <w:rPr>
            <w:rFonts w:ascii="Font" w:hAnsi="Font" w:cs="Font"/>
            <w:color w:val="0950B8"/>
            <w:sz w:val="32"/>
            <w:szCs w:val="32"/>
          </w:rPr>
          <w:t>3012797</w:t>
        </w:r>
      </w:hyperlink>
      <w:r>
        <w:rPr>
          <w:rFonts w:ascii="Font" w:hAnsi="Font" w:cs="Font"/>
          <w:color w:val="353535"/>
          <w:sz w:val="32"/>
          <w:szCs w:val="32"/>
        </w:rPr>
        <w:t>: Important considerations when setting up CIFS and name-mapping in clustered Data ONTAP</w:t>
      </w:r>
    </w:p>
    <w:p w:rsidR="0023062A" w:rsidRDefault="0023062A" w:rsidP="0023062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2" w:history="1">
        <w:r>
          <w:rPr>
            <w:rFonts w:ascii="Font" w:hAnsi="Font" w:cs="Font"/>
            <w:color w:val="0950B8"/>
            <w:sz w:val="32"/>
            <w:szCs w:val="32"/>
          </w:rPr>
          <w:t>1013831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How to create and understand </w:t>
      </w:r>
      <w:proofErr w:type="spellStart"/>
      <w:r>
        <w:rPr>
          <w:rFonts w:ascii="Font" w:hAnsi="Font" w:cs="Font"/>
          <w:color w:val="353535"/>
          <w:sz w:val="32"/>
          <w:szCs w:val="32"/>
        </w:rPr>
        <w:t>vserver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name-mapping rules in clustered Data ONTAP</w:t>
      </w:r>
    </w:p>
    <w:p w:rsidR="0023062A" w:rsidRDefault="0023062A" w:rsidP="0023062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3" w:history="1">
        <w:r>
          <w:rPr>
            <w:rFonts w:ascii="Font" w:hAnsi="Font" w:cs="Font"/>
            <w:color w:val="0950B8"/>
            <w:sz w:val="32"/>
            <w:szCs w:val="32"/>
          </w:rPr>
          <w:t>1012935</w:t>
        </w:r>
      </w:hyperlink>
      <w:r>
        <w:rPr>
          <w:rFonts w:ascii="Font" w:hAnsi="Font" w:cs="Font"/>
          <w:color w:val="353535"/>
          <w:sz w:val="32"/>
          <w:szCs w:val="32"/>
        </w:rPr>
        <w:t>: How to set up Windows to UNIX user mapping over LDAP</w:t>
      </w:r>
    </w:p>
    <w:p w:rsidR="0023062A" w:rsidRDefault="0023062A" w:rsidP="0023062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4" w:history="1">
        <w:r>
          <w:rPr>
            <w:rFonts w:ascii="Font" w:hAnsi="Font" w:cs="Font"/>
            <w:color w:val="0950B8"/>
            <w:sz w:val="32"/>
            <w:szCs w:val="32"/>
          </w:rPr>
          <w:t>1015612</w:t>
        </w:r>
      </w:hyperlink>
      <w:r>
        <w:rPr>
          <w:rFonts w:ascii="Font" w:hAnsi="Font" w:cs="Font"/>
          <w:color w:val="353535"/>
          <w:sz w:val="32"/>
          <w:szCs w:val="32"/>
        </w:rPr>
        <w:t>: How to enable or disable automatic advertisements of DFS capabilities in a CIFS server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CIFS Share Setup and Share Permissions</w:t>
      </w:r>
    </w:p>
    <w:p w:rsidR="0023062A" w:rsidRDefault="0023062A" w:rsidP="002306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5" w:history="1">
        <w:r>
          <w:rPr>
            <w:rFonts w:ascii="Font" w:hAnsi="Font" w:cs="Font"/>
            <w:color w:val="0950B8"/>
            <w:sz w:val="32"/>
            <w:szCs w:val="32"/>
          </w:rPr>
          <w:t>2017495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Troubleshooting Workflow: Unable to set the security by using the Security tab for a file in </w:t>
      </w:r>
      <w:proofErr w:type="spellStart"/>
      <w:r>
        <w:rPr>
          <w:rFonts w:ascii="Font" w:hAnsi="Font" w:cs="Font"/>
          <w:color w:val="353535"/>
          <w:sz w:val="32"/>
          <w:szCs w:val="32"/>
        </w:rPr>
        <w:t>cDOT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volumes</w:t>
      </w:r>
    </w:p>
    <w:p w:rsidR="0023062A" w:rsidRDefault="0023062A" w:rsidP="002306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6" w:history="1">
        <w:r>
          <w:rPr>
            <w:rFonts w:ascii="Font" w:hAnsi="Font" w:cs="Font"/>
            <w:color w:val="0950B8"/>
            <w:sz w:val="32"/>
            <w:szCs w:val="32"/>
          </w:rPr>
          <w:t>1015277</w:t>
        </w:r>
      </w:hyperlink>
      <w:r>
        <w:rPr>
          <w:rFonts w:ascii="Font" w:hAnsi="Font" w:cs="Font"/>
          <w:color w:val="353535"/>
          <w:sz w:val="32"/>
          <w:szCs w:val="32"/>
        </w:rPr>
        <w:t>: How to modify permissions on files and folders in clustered Data ONTAP when there is no permission to take ownership</w:t>
      </w:r>
    </w:p>
    <w:p w:rsidR="0023062A" w:rsidRDefault="0023062A" w:rsidP="002306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7" w:history="1">
        <w:r>
          <w:rPr>
            <w:rFonts w:ascii="Font" w:hAnsi="Font" w:cs="Font"/>
            <w:color w:val="0950B8"/>
            <w:sz w:val="32"/>
            <w:szCs w:val="32"/>
          </w:rPr>
          <w:t>2024800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Definitive guide to setting NTFS or Storage Level Access Guard security using SDDL files and </w:t>
      </w:r>
      <w:proofErr w:type="spellStart"/>
      <w:r>
        <w:rPr>
          <w:rFonts w:ascii="Font" w:hAnsi="Font" w:cs="Font"/>
          <w:color w:val="353535"/>
          <w:sz w:val="32"/>
          <w:szCs w:val="32"/>
        </w:rPr>
        <w:t>fsecurity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apply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Problems Accessing CIFS Shares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18" w:history="1">
        <w:dir w:val="ltr">
          <w:r>
            <w:rPr>
              <w:rFonts w:ascii="Font" w:hAnsi="Font" w:cs="Font"/>
              <w:color w:val="0950B8"/>
              <w:sz w:val="32"/>
              <w:szCs w:val="32"/>
            </w:rPr>
            <w:t>31062</w:t>
          </w:r>
        </w:dir>
      </w:hyperlink>
      <w:dir w:val="ltr">
        <w:r>
          <w:rPr>
            <w:rFonts w:ascii="Font" w:hAnsi="Font" w:cs="Font"/>
            <w:color w:val="353535"/>
            <w:sz w:val="32"/>
            <w:szCs w:val="32"/>
          </w:rPr>
          <w:t>:     Windows "Previous Versions" tab may fail to enumerate some snapshots for SMB/CIFS shares in clustered Data ONTAP and ONTAP 9</w:t>
        </w:r>
        <w:r>
          <w:rPr>
            <w:rFonts w:ascii="Font" w:hAnsi="Font" w:cs="Font"/>
            <w:color w:val="353535"/>
            <w:sz w:val="32"/>
            <w:szCs w:val="32"/>
          </w:rPr>
          <w:t>‬</w:t>
        </w:r>
      </w:di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0950B8"/>
          <w:kern w:val="1"/>
          <w:sz w:val="32"/>
          <w:szCs w:val="32"/>
        </w:rPr>
        <w:t>‬</w:t>
      </w:r>
      <w:hyperlink r:id="rId19" w:history="1">
        <w:r>
          <w:rPr>
            <w:rFonts w:ascii="Font" w:hAnsi="Font" w:cs="Font"/>
            <w:color w:val="0950B8"/>
            <w:sz w:val="32"/>
            <w:szCs w:val="32"/>
          </w:rPr>
          <w:t>2028432</w:t>
        </w:r>
      </w:hyperlink>
      <w:r>
        <w:rPr>
          <w:rFonts w:ascii="Font" w:hAnsi="Font" w:cs="Font"/>
          <w:color w:val="353535"/>
          <w:sz w:val="32"/>
          <w:szCs w:val="32"/>
        </w:rPr>
        <w:t>: Troubleshooting CIFS Single User Access Denied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0" w:history="1">
        <w:r>
          <w:rPr>
            <w:rFonts w:ascii="Font" w:hAnsi="Font" w:cs="Font"/>
            <w:color w:val="0950B8"/>
            <w:sz w:val="32"/>
            <w:szCs w:val="32"/>
          </w:rPr>
          <w:t>2017908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Permission denied (CIFS)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1" w:history="1">
        <w:r>
          <w:rPr>
            <w:rFonts w:ascii="Font" w:hAnsi="Font" w:cs="Font"/>
            <w:color w:val="0950B8"/>
            <w:sz w:val="32"/>
            <w:szCs w:val="32"/>
          </w:rPr>
          <w:t>1014284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How to troubleshoot Microsoft client permission issues on a </w:t>
      </w:r>
      <w:proofErr w:type="spellStart"/>
      <w:r>
        <w:rPr>
          <w:rFonts w:ascii="Font" w:hAnsi="Font" w:cs="Font"/>
          <w:color w:val="353535"/>
          <w:sz w:val="32"/>
          <w:szCs w:val="32"/>
        </w:rPr>
        <w:t>NetApp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</w:t>
      </w:r>
      <w:proofErr w:type="spellStart"/>
      <w:r>
        <w:rPr>
          <w:rFonts w:ascii="Font" w:hAnsi="Font" w:cs="Font"/>
          <w:color w:val="353535"/>
          <w:sz w:val="32"/>
          <w:szCs w:val="32"/>
        </w:rPr>
        <w:t>Vserver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running clustered Data ONTAP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2" w:history="1">
        <w:r>
          <w:rPr>
            <w:rFonts w:ascii="Font" w:hAnsi="Font" w:cs="Font"/>
            <w:color w:val="0950B8"/>
            <w:sz w:val="32"/>
            <w:szCs w:val="32"/>
          </w:rPr>
          <w:t>2016248</w:t>
        </w:r>
      </w:hyperlink>
      <w:r>
        <w:rPr>
          <w:rFonts w:ascii="Font" w:hAnsi="Font" w:cs="Font"/>
          <w:color w:val="353535"/>
          <w:sz w:val="32"/>
          <w:szCs w:val="32"/>
        </w:rPr>
        <w:t>: Access denied from Windows clients on specific files in clustered Data ONTAP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3" w:history="1">
        <w:r>
          <w:rPr>
            <w:rFonts w:ascii="Font" w:hAnsi="Font" w:cs="Font"/>
            <w:color w:val="0950B8"/>
            <w:sz w:val="32"/>
            <w:szCs w:val="32"/>
          </w:rPr>
          <w:t>2017553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CIFS Authentication failures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4" w:history="1">
        <w:r>
          <w:rPr>
            <w:rFonts w:ascii="Font" w:hAnsi="Font" w:cs="Font"/>
            <w:color w:val="0950B8"/>
            <w:sz w:val="32"/>
            <w:szCs w:val="32"/>
          </w:rPr>
          <w:t>2018231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DC not responding (CIFS)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5" w:history="1">
        <w:r>
          <w:rPr>
            <w:rFonts w:ascii="Font" w:hAnsi="Font" w:cs="Font"/>
            <w:color w:val="0950B8"/>
            <w:sz w:val="32"/>
            <w:szCs w:val="32"/>
          </w:rPr>
          <w:t>2017310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CIFS: Device attached to the system is not functioning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6" w:history="1">
        <w:r>
          <w:rPr>
            <w:rFonts w:ascii="Font" w:hAnsi="Font" w:cs="Font"/>
            <w:color w:val="0950B8"/>
            <w:sz w:val="32"/>
            <w:szCs w:val="32"/>
          </w:rPr>
          <w:t>2017820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Specified network resource or device is no longer available   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7" w:history="1">
        <w:r>
          <w:rPr>
            <w:rFonts w:ascii="Font" w:hAnsi="Font" w:cs="Font"/>
            <w:color w:val="0950B8"/>
            <w:sz w:val="32"/>
            <w:szCs w:val="32"/>
          </w:rPr>
          <w:t>2017486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Export Policy - Login Failed/Login Prompt</w:t>
      </w:r>
    </w:p>
    <w:p w:rsidR="0023062A" w:rsidRDefault="0023062A" w:rsidP="0023062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8" w:history="1">
        <w:r>
          <w:rPr>
            <w:rFonts w:ascii="Font" w:hAnsi="Font" w:cs="Font"/>
            <w:color w:val="0950B8"/>
            <w:sz w:val="32"/>
            <w:szCs w:val="32"/>
          </w:rPr>
          <w:t>1015082</w:t>
        </w:r>
      </w:hyperlink>
      <w:r>
        <w:rPr>
          <w:rFonts w:ascii="Font" w:hAnsi="Font" w:cs="Font"/>
          <w:color w:val="353535"/>
          <w:sz w:val="32"/>
          <w:szCs w:val="32"/>
        </w:rPr>
        <w:t>: How to terminate unwanted CIFS sessions in clustered Data ONTAP for specific Windows user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Performance Issues</w:t>
      </w:r>
    </w:p>
    <w:p w:rsidR="0023062A" w:rsidRDefault="0023062A" w:rsidP="0023062A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29" w:history="1">
        <w:r>
          <w:rPr>
            <w:rFonts w:ascii="Font" w:hAnsi="Font" w:cs="Font"/>
            <w:color w:val="0950B8"/>
            <w:sz w:val="32"/>
            <w:szCs w:val="32"/>
          </w:rPr>
          <w:t>2024144</w:t>
        </w:r>
      </w:hyperlink>
      <w:r>
        <w:rPr>
          <w:rFonts w:ascii="Font" w:hAnsi="Font" w:cs="Font"/>
          <w:color w:val="353535"/>
          <w:sz w:val="32"/>
          <w:szCs w:val="32"/>
        </w:rPr>
        <w:t>: Mac client is slow to access the SMB/CIFS share</w:t>
      </w:r>
    </w:p>
    <w:p w:rsidR="0023062A" w:rsidRDefault="0023062A" w:rsidP="0023062A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0" w:history="1">
        <w:r>
          <w:rPr>
            <w:rFonts w:ascii="Font" w:hAnsi="Font" w:cs="Font"/>
            <w:color w:val="0950B8"/>
            <w:sz w:val="32"/>
            <w:szCs w:val="32"/>
          </w:rPr>
          <w:t>1015815</w:t>
        </w:r>
      </w:hyperlink>
      <w:r>
        <w:rPr>
          <w:rFonts w:ascii="Font" w:hAnsi="Font" w:cs="Font"/>
          <w:color w:val="353535"/>
          <w:sz w:val="32"/>
          <w:szCs w:val="32"/>
        </w:rPr>
        <w:t>: How to troubleshoot performance issues in both clustered Data ONTAP and Data ONTAP 7-Mode systems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43434"/>
        </w:rPr>
        <w:t>Vscan</w:t>
      </w:r>
      <w:proofErr w:type="spellEnd"/>
    </w:p>
    <w:p w:rsidR="0023062A" w:rsidRDefault="0023062A" w:rsidP="0023062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1" w:history="1">
        <w:r>
          <w:rPr>
            <w:rFonts w:ascii="Font" w:hAnsi="Font" w:cs="Font"/>
            <w:color w:val="0950B8"/>
            <w:sz w:val="32"/>
            <w:szCs w:val="32"/>
          </w:rPr>
          <w:t>2018449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Clustered Data ONTAP Antivirus Connector (</w:t>
      </w:r>
      <w:proofErr w:type="spellStart"/>
      <w:r>
        <w:rPr>
          <w:rFonts w:ascii="Font" w:hAnsi="Font" w:cs="Font"/>
          <w:color w:val="353535"/>
          <w:sz w:val="32"/>
          <w:szCs w:val="32"/>
        </w:rPr>
        <w:t>Offbox</w:t>
      </w:r>
      <w:proofErr w:type="spellEnd"/>
      <w:r>
        <w:rPr>
          <w:rFonts w:ascii="Font" w:hAnsi="Font" w:cs="Font"/>
          <w:color w:val="353535"/>
          <w:sz w:val="32"/>
          <w:szCs w:val="32"/>
        </w:rPr>
        <w:t>\</w:t>
      </w:r>
      <w:proofErr w:type="spellStart"/>
      <w:r>
        <w:rPr>
          <w:rFonts w:ascii="Font" w:hAnsi="Font" w:cs="Font"/>
          <w:color w:val="353535"/>
          <w:sz w:val="32"/>
          <w:szCs w:val="32"/>
        </w:rPr>
        <w:t>Offboard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AV)   </w:t>
      </w:r>
    </w:p>
    <w:p w:rsidR="0023062A" w:rsidRDefault="0023062A" w:rsidP="0023062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2" w:history="1">
        <w:r>
          <w:rPr>
            <w:rFonts w:ascii="Font" w:hAnsi="Font" w:cs="Font"/>
            <w:color w:val="0950B8"/>
            <w:sz w:val="32"/>
            <w:szCs w:val="32"/>
          </w:rPr>
          <w:t>3014901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FAQ: Common EMS messages for </w:t>
      </w:r>
      <w:proofErr w:type="spellStart"/>
      <w:r>
        <w:rPr>
          <w:rFonts w:ascii="Font" w:hAnsi="Font" w:cs="Font"/>
          <w:color w:val="353535"/>
          <w:sz w:val="32"/>
          <w:szCs w:val="32"/>
        </w:rPr>
        <w:t>Vscan</w:t>
      </w:r>
      <w:proofErr w:type="spellEnd"/>
    </w:p>
    <w:p w:rsidR="0023062A" w:rsidRDefault="0023062A" w:rsidP="0023062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3" w:history="1">
        <w:r>
          <w:rPr>
            <w:rFonts w:ascii="Font" w:hAnsi="Font" w:cs="Font"/>
            <w:color w:val="0950B8"/>
            <w:sz w:val="32"/>
            <w:szCs w:val="32"/>
          </w:rPr>
          <w:t>1015425</w:t>
        </w:r>
      </w:hyperlink>
      <w:r>
        <w:rPr>
          <w:rFonts w:ascii="Font" w:hAnsi="Font" w:cs="Font"/>
          <w:color w:val="353535"/>
          <w:sz w:val="32"/>
          <w:szCs w:val="32"/>
        </w:rPr>
        <w:t>: How to upgrade clustered Data ONTAP Antivirus Connector</w:t>
      </w:r>
    </w:p>
    <w:p w:rsidR="0023062A" w:rsidRDefault="0023062A" w:rsidP="0023062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4" w:history="1">
        <w:r>
          <w:rPr>
            <w:rFonts w:ascii="Font" w:hAnsi="Font" w:cs="Font"/>
            <w:color w:val="0950B8"/>
            <w:sz w:val="32"/>
            <w:szCs w:val="32"/>
          </w:rPr>
          <w:t>2026354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Virus scanning and </w:t>
      </w:r>
      <w:proofErr w:type="spellStart"/>
      <w:r>
        <w:rPr>
          <w:rFonts w:ascii="Font" w:hAnsi="Font" w:cs="Font"/>
          <w:color w:val="353535"/>
          <w:sz w:val="32"/>
          <w:szCs w:val="32"/>
        </w:rPr>
        <w:t>FPolicy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failure after upgrade to Data ONTAP version 8.3.1 or later</w:t>
      </w:r>
    </w:p>
    <w:p w:rsidR="0023062A" w:rsidRDefault="0023062A" w:rsidP="0023062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5" w:history="1">
        <w:r>
          <w:rPr>
            <w:rFonts w:ascii="Font" w:hAnsi="Font" w:cs="Font"/>
            <w:color w:val="0950B8"/>
            <w:sz w:val="32"/>
            <w:szCs w:val="32"/>
          </w:rPr>
          <w:t>3014741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FAQ: Understanding clustered Data ONTAP </w:t>
      </w:r>
      <w:proofErr w:type="spellStart"/>
      <w:r>
        <w:rPr>
          <w:rFonts w:ascii="Font" w:hAnsi="Font" w:cs="Font"/>
          <w:color w:val="353535"/>
          <w:sz w:val="32"/>
          <w:szCs w:val="32"/>
        </w:rPr>
        <w:t>Offbox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</w:t>
      </w:r>
      <w:proofErr w:type="spellStart"/>
      <w:r>
        <w:rPr>
          <w:rFonts w:ascii="Font" w:hAnsi="Font" w:cs="Font"/>
          <w:color w:val="353535"/>
          <w:sz w:val="32"/>
          <w:szCs w:val="32"/>
        </w:rPr>
        <w:t>Vscan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server extended metrics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43434"/>
        </w:rPr>
        <w:t>Fpolicy</w:t>
      </w:r>
      <w:proofErr w:type="spellEnd"/>
    </w:p>
    <w:p w:rsidR="0023062A" w:rsidRDefault="0023062A" w:rsidP="0023062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6" w:history="1">
        <w:r>
          <w:rPr>
            <w:rFonts w:ascii="Font" w:hAnsi="Font" w:cs="Font"/>
            <w:color w:val="0950B8"/>
            <w:sz w:val="32"/>
            <w:szCs w:val="32"/>
          </w:rPr>
          <w:t>3014330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What are the </w:t>
      </w:r>
      <w:proofErr w:type="spellStart"/>
      <w:r>
        <w:rPr>
          <w:rFonts w:ascii="Font" w:hAnsi="Font" w:cs="Font"/>
          <w:color w:val="353535"/>
          <w:sz w:val="32"/>
          <w:szCs w:val="32"/>
        </w:rPr>
        <w:t>FPolicy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partner solutions for clustered Data ONTAP?</w:t>
      </w:r>
    </w:p>
    <w:p w:rsidR="0023062A" w:rsidRDefault="0023062A" w:rsidP="0023062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7" w:history="1">
        <w:r>
          <w:rPr>
            <w:rFonts w:ascii="Font" w:hAnsi="Font" w:cs="Font"/>
            <w:color w:val="0950B8"/>
            <w:sz w:val="32"/>
            <w:szCs w:val="32"/>
          </w:rPr>
          <w:t>2024464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</w:t>
      </w:r>
      <w:proofErr w:type="spellStart"/>
      <w:r>
        <w:rPr>
          <w:rFonts w:ascii="Font" w:hAnsi="Font" w:cs="Font"/>
          <w:color w:val="353535"/>
          <w:sz w:val="32"/>
          <w:szCs w:val="32"/>
        </w:rPr>
        <w:t>Varonis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</w:t>
      </w:r>
      <w:proofErr w:type="spellStart"/>
      <w:r>
        <w:rPr>
          <w:rFonts w:ascii="Font" w:hAnsi="Font" w:cs="Font"/>
          <w:color w:val="353535"/>
          <w:sz w:val="32"/>
          <w:szCs w:val="32"/>
        </w:rPr>
        <w:t>FPolicy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stops working after clustered Data ONTAP 8.3.1 upgrade</w:t>
      </w:r>
    </w:p>
    <w:p w:rsidR="0023062A" w:rsidRDefault="0023062A" w:rsidP="0023062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8" w:history="1">
        <w:r>
          <w:rPr>
            <w:rFonts w:ascii="Font" w:hAnsi="Font" w:cs="Font"/>
            <w:color w:val="0950B8"/>
            <w:sz w:val="32"/>
            <w:szCs w:val="32"/>
          </w:rPr>
          <w:t>2026354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Virus scanning and </w:t>
      </w:r>
      <w:proofErr w:type="spellStart"/>
      <w:r>
        <w:rPr>
          <w:rFonts w:ascii="Font" w:hAnsi="Font" w:cs="Font"/>
          <w:color w:val="353535"/>
          <w:sz w:val="32"/>
          <w:szCs w:val="32"/>
        </w:rPr>
        <w:t>FPolicy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failure after upgrade to Data ONTAP version 8.3.1 or later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43434"/>
        </w:rPr>
        <w:t>Widelinks</w:t>
      </w:r>
      <w:proofErr w:type="spellEnd"/>
      <w:r>
        <w:rPr>
          <w:rFonts w:ascii="Font" w:hAnsi="Font" w:cs="Font"/>
          <w:color w:val="343434"/>
        </w:rPr>
        <w:t>/</w:t>
      </w:r>
      <w:proofErr w:type="spellStart"/>
      <w:r>
        <w:rPr>
          <w:rFonts w:ascii="Font" w:hAnsi="Font" w:cs="Font"/>
          <w:color w:val="343434"/>
        </w:rPr>
        <w:t>Symlinks</w:t>
      </w:r>
      <w:proofErr w:type="spellEnd"/>
    </w:p>
    <w:p w:rsidR="0023062A" w:rsidRDefault="0023062A" w:rsidP="0023062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39" w:history="1">
        <w:r>
          <w:rPr>
            <w:rFonts w:ascii="Font" w:hAnsi="Font" w:cs="Font"/>
            <w:color w:val="0950B8"/>
            <w:sz w:val="32"/>
            <w:szCs w:val="32"/>
          </w:rPr>
          <w:t>1013782</w:t>
        </w:r>
      </w:hyperlink>
      <w:r>
        <w:rPr>
          <w:rFonts w:ascii="Font" w:hAnsi="Font" w:cs="Font"/>
          <w:color w:val="353535"/>
          <w:sz w:val="32"/>
          <w:szCs w:val="32"/>
        </w:rPr>
        <w:t>: How to make symbolic links (</w:t>
      </w:r>
      <w:proofErr w:type="spellStart"/>
      <w:r>
        <w:rPr>
          <w:rFonts w:ascii="Font" w:hAnsi="Font" w:cs="Font"/>
          <w:color w:val="353535"/>
          <w:sz w:val="32"/>
          <w:szCs w:val="32"/>
        </w:rPr>
        <w:t>widelinks</w:t>
      </w:r>
      <w:proofErr w:type="spellEnd"/>
      <w:r>
        <w:rPr>
          <w:rFonts w:ascii="Font" w:hAnsi="Font" w:cs="Font"/>
          <w:color w:val="353535"/>
          <w:sz w:val="32"/>
          <w:szCs w:val="32"/>
        </w:rPr>
        <w:t>) work for CIFS clients in Cluster-Mode</w:t>
      </w:r>
    </w:p>
    <w:p w:rsidR="0023062A" w:rsidRDefault="0023062A" w:rsidP="0023062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0" w:history="1">
        <w:r>
          <w:rPr>
            <w:rFonts w:ascii="Font" w:hAnsi="Font" w:cs="Font"/>
            <w:color w:val="0950B8"/>
            <w:sz w:val="32"/>
            <w:szCs w:val="32"/>
          </w:rPr>
          <w:t>1015930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Clustered Data ONTAP 8.3.x - How to create a </w:t>
      </w:r>
      <w:proofErr w:type="spellStart"/>
      <w:r>
        <w:rPr>
          <w:rFonts w:ascii="Font" w:hAnsi="Font" w:cs="Font"/>
          <w:color w:val="353535"/>
          <w:sz w:val="32"/>
          <w:szCs w:val="32"/>
        </w:rPr>
        <w:t>Symlink</w:t>
      </w:r>
      <w:proofErr w:type="spellEnd"/>
      <w:r>
        <w:rPr>
          <w:rFonts w:ascii="Font" w:hAnsi="Font" w:cs="Font"/>
          <w:color w:val="353535"/>
          <w:sz w:val="32"/>
          <w:szCs w:val="32"/>
        </w:rPr>
        <w:t>/</w:t>
      </w:r>
      <w:proofErr w:type="spellStart"/>
      <w:r>
        <w:rPr>
          <w:rFonts w:ascii="Font" w:hAnsi="Font" w:cs="Font"/>
          <w:color w:val="353535"/>
          <w:sz w:val="32"/>
          <w:szCs w:val="32"/>
        </w:rPr>
        <w:t>Widelink</w:t>
      </w:r>
      <w:proofErr w:type="spellEnd"/>
    </w:p>
    <w:p w:rsidR="0023062A" w:rsidRDefault="0023062A" w:rsidP="0023062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1" w:history="1">
        <w:r>
          <w:rPr>
            <w:rFonts w:ascii="Font" w:hAnsi="Font" w:cs="Font"/>
            <w:color w:val="0950B8"/>
            <w:sz w:val="32"/>
            <w:szCs w:val="32"/>
          </w:rPr>
          <w:t>3014510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What is the impact of a share's </w:t>
      </w:r>
      <w:proofErr w:type="spellStart"/>
      <w:r>
        <w:rPr>
          <w:rFonts w:ascii="Font" w:hAnsi="Font" w:cs="Font"/>
          <w:color w:val="353535"/>
          <w:sz w:val="32"/>
          <w:szCs w:val="32"/>
        </w:rPr>
        <w:t>symlink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settings and DFS advertisement in clustered Data ONTAP on SMB2.x/3 client traffic</w:t>
      </w:r>
    </w:p>
    <w:p w:rsidR="0023062A" w:rsidRDefault="0023062A" w:rsidP="0023062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2" w:history="1">
        <w:r>
          <w:rPr>
            <w:rFonts w:ascii="Font" w:hAnsi="Font" w:cs="Font"/>
            <w:color w:val="0950B8"/>
            <w:sz w:val="32"/>
            <w:szCs w:val="32"/>
          </w:rPr>
          <w:t>1015368</w:t>
        </w:r>
      </w:hyperlink>
      <w:r>
        <w:rPr>
          <w:rFonts w:ascii="Font" w:hAnsi="Font" w:cs="Font"/>
          <w:color w:val="353535"/>
          <w:sz w:val="32"/>
          <w:szCs w:val="32"/>
        </w:rPr>
        <w:t>: How to create a symbolic link in clustered Data ONTAP without the need for NFS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43434"/>
        </w:rPr>
        <w:t>Autolocation</w:t>
      </w:r>
      <w:proofErr w:type="spellEnd"/>
    </w:p>
    <w:p w:rsidR="0023062A" w:rsidRDefault="0023062A" w:rsidP="0023062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3" w:history="1">
        <w:r>
          <w:rPr>
            <w:rFonts w:ascii="Font" w:hAnsi="Font" w:cs="Font"/>
            <w:color w:val="0950B8"/>
            <w:sz w:val="32"/>
            <w:szCs w:val="32"/>
          </w:rPr>
          <w:t>1014279</w:t>
        </w:r>
      </w:hyperlink>
      <w:r>
        <w:rPr>
          <w:rFonts w:ascii="Font" w:hAnsi="Font" w:cs="Font"/>
          <w:color w:val="353535"/>
          <w:sz w:val="32"/>
          <w:szCs w:val="32"/>
        </w:rPr>
        <w:t>: How to troubleshoot the '</w:t>
      </w:r>
      <w:proofErr w:type="spellStart"/>
      <w:r>
        <w:rPr>
          <w:rFonts w:ascii="Font" w:hAnsi="Font" w:cs="Font"/>
          <w:color w:val="353535"/>
          <w:sz w:val="32"/>
          <w:szCs w:val="32"/>
        </w:rPr>
        <w:t>Autolocation</w:t>
      </w:r>
      <w:proofErr w:type="spellEnd"/>
      <w:r>
        <w:rPr>
          <w:rFonts w:ascii="Font" w:hAnsi="Font" w:cs="Font"/>
          <w:color w:val="353535"/>
          <w:sz w:val="32"/>
          <w:szCs w:val="32"/>
        </w:rPr>
        <w:t>' feature in Clustered Data ONTAP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43434"/>
        </w:rPr>
        <w:t>Branchcache</w:t>
      </w:r>
      <w:proofErr w:type="spellEnd"/>
    </w:p>
    <w:p w:rsidR="0023062A" w:rsidRDefault="0023062A" w:rsidP="0023062A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4" w:history="1">
        <w:r>
          <w:rPr>
            <w:rFonts w:ascii="Font" w:hAnsi="Font" w:cs="Font"/>
            <w:color w:val="0950B8"/>
            <w:sz w:val="32"/>
            <w:szCs w:val="32"/>
          </w:rPr>
          <w:t>8010166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Is </w:t>
      </w:r>
      <w:proofErr w:type="spellStart"/>
      <w:r>
        <w:rPr>
          <w:rFonts w:ascii="Font" w:hAnsi="Font" w:cs="Font"/>
          <w:color w:val="353535"/>
          <w:sz w:val="32"/>
          <w:szCs w:val="32"/>
        </w:rPr>
        <w:t>BranchCache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supported?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CIFS Auditing</w:t>
      </w:r>
    </w:p>
    <w:p w:rsidR="0023062A" w:rsidRDefault="0023062A" w:rsidP="0023062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5" w:history="1">
        <w:r>
          <w:rPr>
            <w:rFonts w:ascii="Font" w:hAnsi="Font" w:cs="Font"/>
            <w:color w:val="0950B8"/>
            <w:sz w:val="32"/>
            <w:szCs w:val="32"/>
          </w:rPr>
          <w:t>1015035</w:t>
        </w:r>
      </w:hyperlink>
      <w:r>
        <w:rPr>
          <w:rFonts w:ascii="Font" w:hAnsi="Font" w:cs="Font"/>
          <w:color w:val="353535"/>
          <w:sz w:val="32"/>
          <w:szCs w:val="32"/>
        </w:rPr>
        <w:t>: How to set up CIFS auditing with clustered Data ONTAP</w:t>
      </w:r>
    </w:p>
    <w:p w:rsidR="0023062A" w:rsidRDefault="0023062A" w:rsidP="0023062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6" w:history="1">
        <w:r>
          <w:rPr>
            <w:rFonts w:ascii="Font" w:hAnsi="Font" w:cs="Font"/>
            <w:color w:val="0950B8"/>
            <w:sz w:val="32"/>
            <w:szCs w:val="32"/>
          </w:rPr>
          <w:t>2026494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Troubleshooting Workflow: Staging volume full for </w:t>
      </w:r>
      <w:proofErr w:type="spellStart"/>
      <w:r>
        <w:rPr>
          <w:rFonts w:ascii="Font" w:hAnsi="Font" w:cs="Font"/>
          <w:color w:val="353535"/>
          <w:sz w:val="32"/>
          <w:szCs w:val="32"/>
        </w:rPr>
        <w:t>onbox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CIFS auditing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Copy Offload</w:t>
      </w:r>
    </w:p>
    <w:p w:rsidR="0023062A" w:rsidRDefault="0023062A" w:rsidP="0023062A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7" w:history="1">
        <w:r>
          <w:rPr>
            <w:rFonts w:ascii="Font" w:hAnsi="Font" w:cs="Font"/>
            <w:color w:val="0950B8"/>
            <w:sz w:val="32"/>
            <w:szCs w:val="32"/>
          </w:rPr>
          <w:t>2020472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Microsoft Offloaded Data Transfer does not work even though it meets all the </w:t>
      </w:r>
      <w:proofErr w:type="spellStart"/>
      <w:r>
        <w:rPr>
          <w:rFonts w:ascii="Font" w:hAnsi="Font" w:cs="Font"/>
          <w:color w:val="353535"/>
          <w:sz w:val="32"/>
          <w:szCs w:val="32"/>
        </w:rPr>
        <w:t>NetApp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storage controller requirements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proofErr w:type="spellStart"/>
      <w:r>
        <w:rPr>
          <w:rFonts w:ascii="Font" w:hAnsi="Font" w:cs="Font"/>
          <w:color w:val="343434"/>
        </w:rPr>
        <w:t>Homedir</w:t>
      </w:r>
      <w:proofErr w:type="spellEnd"/>
      <w:r>
        <w:rPr>
          <w:rFonts w:ascii="Font" w:hAnsi="Font" w:cs="Font"/>
          <w:color w:val="343434"/>
        </w:rPr>
        <w:t>\Offline Files\Folders\Roaming Profiles</w:t>
      </w:r>
    </w:p>
    <w:p w:rsidR="0023062A" w:rsidRDefault="0023062A" w:rsidP="0023062A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8" w:history="1">
        <w:r>
          <w:rPr>
            <w:rFonts w:ascii="Font" w:hAnsi="Font" w:cs="Font"/>
            <w:color w:val="0950B8"/>
            <w:sz w:val="32"/>
            <w:szCs w:val="32"/>
          </w:rPr>
          <w:t>1015284</w:t>
        </w:r>
      </w:hyperlink>
      <w:r>
        <w:rPr>
          <w:rFonts w:ascii="Font" w:hAnsi="Font" w:cs="Font"/>
          <w:color w:val="353535"/>
          <w:sz w:val="32"/>
          <w:szCs w:val="32"/>
        </w:rPr>
        <w:t>: How to configure clustered Data ONTAP home directories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Hyper-V over SMB3 Concepts</w:t>
      </w:r>
    </w:p>
    <w:p w:rsidR="0023062A" w:rsidRDefault="0023062A" w:rsidP="0023062A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49" w:history="1">
        <w:r>
          <w:rPr>
            <w:rFonts w:ascii="Font" w:hAnsi="Font" w:cs="Font"/>
            <w:color w:val="0950B8"/>
            <w:sz w:val="32"/>
            <w:szCs w:val="32"/>
          </w:rPr>
          <w:t>1015099</w:t>
        </w:r>
      </w:hyperlink>
      <w:r>
        <w:rPr>
          <w:rFonts w:ascii="Font" w:hAnsi="Font" w:cs="Font"/>
          <w:color w:val="353535"/>
          <w:sz w:val="32"/>
          <w:szCs w:val="32"/>
        </w:rPr>
        <w:t>: How to set up SVM/CIFS for Hyper-V over SMB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LDAP\LDAPS\ TLS</w:t>
      </w:r>
    </w:p>
    <w:p w:rsidR="0023062A" w:rsidRDefault="0023062A" w:rsidP="0023062A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0" w:history="1">
        <w:r>
          <w:rPr>
            <w:rFonts w:ascii="Font" w:hAnsi="Font" w:cs="Font"/>
            <w:color w:val="0950B8"/>
            <w:sz w:val="32"/>
            <w:szCs w:val="32"/>
          </w:rPr>
          <w:t>1010909</w:t>
        </w:r>
      </w:hyperlink>
      <w:r>
        <w:rPr>
          <w:rFonts w:ascii="Font" w:hAnsi="Font" w:cs="Font"/>
          <w:color w:val="353535"/>
          <w:sz w:val="32"/>
          <w:szCs w:val="32"/>
        </w:rPr>
        <w:t>: How to configure LDAP on a filer to connect to Microsoft's Active Directory LDAP implementation</w:t>
      </w:r>
    </w:p>
    <w:p w:rsidR="0023062A" w:rsidRDefault="0023062A" w:rsidP="0023062A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1" w:history="1">
        <w:r>
          <w:rPr>
            <w:rFonts w:ascii="Font" w:hAnsi="Font" w:cs="Font"/>
            <w:color w:val="0950B8"/>
            <w:sz w:val="32"/>
            <w:szCs w:val="32"/>
          </w:rPr>
          <w:t>1013323</w:t>
        </w:r>
      </w:hyperlink>
      <w:r>
        <w:rPr>
          <w:rFonts w:ascii="Font" w:hAnsi="Font" w:cs="Font"/>
          <w:color w:val="353535"/>
          <w:sz w:val="32"/>
          <w:szCs w:val="32"/>
        </w:rPr>
        <w:t>: How to troubleshoot LDAP issues in Windows Active Directory</w:t>
      </w:r>
    </w:p>
    <w:p w:rsidR="0023062A" w:rsidRDefault="0023062A" w:rsidP="0023062A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2" w:history="1">
        <w:r>
          <w:rPr>
            <w:rFonts w:ascii="Font" w:hAnsi="Font" w:cs="Font"/>
            <w:color w:val="0950B8"/>
            <w:sz w:val="32"/>
            <w:szCs w:val="32"/>
          </w:rPr>
          <w:t>2017540</w:t>
        </w:r>
      </w:hyperlink>
      <w:r>
        <w:rPr>
          <w:rFonts w:ascii="Font" w:hAnsi="Font" w:cs="Font"/>
          <w:color w:val="353535"/>
          <w:sz w:val="32"/>
          <w:szCs w:val="32"/>
        </w:rPr>
        <w:t>: Troubleshooting Workflow: LDAP configuration is not found</w:t>
      </w:r>
    </w:p>
    <w:p w:rsidR="0023062A" w:rsidRDefault="0023062A" w:rsidP="0023062A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3" w:history="1">
        <w:r>
          <w:rPr>
            <w:rFonts w:ascii="Font" w:hAnsi="Font" w:cs="Font"/>
            <w:color w:val="0950B8"/>
            <w:sz w:val="32"/>
            <w:szCs w:val="32"/>
          </w:rPr>
          <w:t>2019905</w:t>
        </w:r>
      </w:hyperlink>
      <w:r>
        <w:rPr>
          <w:rFonts w:ascii="Font" w:hAnsi="Font" w:cs="Font"/>
          <w:color w:val="353535"/>
          <w:sz w:val="32"/>
          <w:szCs w:val="32"/>
        </w:rPr>
        <w:t>: CIFS setup fails with LDAP error as the domain policy requires LDAP sealing and signing</w:t>
      </w:r>
    </w:p>
    <w:p w:rsidR="0023062A" w:rsidRDefault="0023062A" w:rsidP="0023062A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4" w:history="1">
        <w:r>
          <w:rPr>
            <w:rFonts w:ascii="Font" w:hAnsi="Font" w:cs="Font"/>
            <w:color w:val="0950B8"/>
            <w:sz w:val="32"/>
            <w:szCs w:val="32"/>
          </w:rPr>
          <w:t>2020114</w:t>
        </w:r>
      </w:hyperlink>
      <w:r>
        <w:rPr>
          <w:rFonts w:ascii="Font" w:hAnsi="Font" w:cs="Font"/>
          <w:color w:val="353535"/>
          <w:sz w:val="32"/>
          <w:szCs w:val="32"/>
        </w:rPr>
        <w:t>: Clustered Data ONTAP does not support LDAP signing (earlier than 9.0)</w:t>
      </w:r>
    </w:p>
    <w:p w:rsidR="0023062A" w:rsidRDefault="0023062A" w:rsidP="0023062A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5" w:history="1">
        <w:r>
          <w:rPr>
            <w:rFonts w:ascii="Font" w:hAnsi="Font" w:cs="Font"/>
            <w:color w:val="0950B8"/>
            <w:sz w:val="32"/>
            <w:szCs w:val="32"/>
          </w:rPr>
          <w:t>1015908</w:t>
        </w:r>
      </w:hyperlink>
      <w:r>
        <w:rPr>
          <w:rFonts w:ascii="Font" w:hAnsi="Font" w:cs="Font"/>
          <w:color w:val="353535"/>
          <w:sz w:val="32"/>
          <w:szCs w:val="32"/>
        </w:rPr>
        <w:t>: How to enable LDAP Signing and Sealing for CIFS in ONTAP 9.0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NDO Operations</w:t>
      </w:r>
    </w:p>
    <w:p w:rsidR="0023062A" w:rsidRDefault="0023062A" w:rsidP="0023062A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6" w:history="1">
        <w:r>
          <w:rPr>
            <w:rFonts w:ascii="Font" w:hAnsi="Font" w:cs="Font"/>
            <w:color w:val="0950B8"/>
            <w:sz w:val="32"/>
            <w:szCs w:val="32"/>
          </w:rPr>
          <w:t>3014404</w:t>
        </w:r>
      </w:hyperlink>
      <w:r>
        <w:rPr>
          <w:rFonts w:ascii="Font" w:hAnsi="Font" w:cs="Font"/>
          <w:color w:val="353535"/>
          <w:sz w:val="32"/>
          <w:szCs w:val="32"/>
        </w:rPr>
        <w:t>: Does clustered Data ONTAP support CIFS/SMB NDO?</w:t>
      </w:r>
    </w:p>
    <w:p w:rsidR="0023062A" w:rsidRDefault="0023062A" w:rsidP="0023062A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7" w:history="1">
        <w:r>
          <w:rPr>
            <w:rFonts w:ascii="Font" w:hAnsi="Font" w:cs="Font"/>
            <w:color w:val="0950B8"/>
            <w:sz w:val="32"/>
            <w:szCs w:val="32"/>
          </w:rPr>
          <w:t>8010137</w:t>
        </w:r>
      </w:hyperlink>
      <w:r>
        <w:rPr>
          <w:rFonts w:ascii="Font" w:hAnsi="Font" w:cs="Font"/>
          <w:color w:val="353535"/>
          <w:sz w:val="32"/>
          <w:szCs w:val="32"/>
        </w:rPr>
        <w:t>: Can CIFS clients survive a LIF migrate?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Remote VSS</w:t>
      </w:r>
    </w:p>
    <w:p w:rsidR="0023062A" w:rsidRDefault="0023062A" w:rsidP="0023062A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8" w:history="1">
        <w:r>
          <w:rPr>
            <w:rFonts w:ascii="Font" w:hAnsi="Font" w:cs="Font"/>
            <w:color w:val="0950B8"/>
            <w:sz w:val="32"/>
            <w:szCs w:val="32"/>
          </w:rPr>
          <w:t>1015099</w:t>
        </w:r>
      </w:hyperlink>
      <w:r>
        <w:rPr>
          <w:rFonts w:ascii="Font" w:hAnsi="Font" w:cs="Font"/>
          <w:color w:val="353535"/>
          <w:sz w:val="32"/>
          <w:szCs w:val="32"/>
        </w:rPr>
        <w:t>: How to set up SVM/CIFS for Hyper-V over SMB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SMB Encryption and Signing</w:t>
      </w:r>
    </w:p>
    <w:p w:rsidR="0023062A" w:rsidRDefault="0023062A" w:rsidP="0023062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59" w:history="1">
        <w:r>
          <w:rPr>
            <w:rFonts w:ascii="Font" w:hAnsi="Font" w:cs="Font"/>
            <w:color w:val="0950B8"/>
            <w:sz w:val="32"/>
            <w:szCs w:val="32"/>
          </w:rPr>
          <w:t>2024712</w:t>
        </w:r>
      </w:hyperlink>
      <w:r>
        <w:rPr>
          <w:rFonts w:ascii="Font" w:hAnsi="Font" w:cs="Font"/>
          <w:color w:val="353535"/>
          <w:sz w:val="32"/>
          <w:szCs w:val="32"/>
        </w:rPr>
        <w:t>: CIFS -Poor SMB3 performance issues when using encryption</w:t>
      </w:r>
    </w:p>
    <w:p w:rsidR="0023062A" w:rsidRDefault="0023062A" w:rsidP="0023062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0" w:history="1">
        <w:r>
          <w:rPr>
            <w:rFonts w:ascii="Font" w:hAnsi="Font" w:cs="Font"/>
            <w:color w:val="0950B8"/>
            <w:sz w:val="32"/>
            <w:szCs w:val="32"/>
          </w:rPr>
          <w:t>2028165</w:t>
        </w:r>
      </w:hyperlink>
      <w:r>
        <w:rPr>
          <w:rFonts w:ascii="Font" w:hAnsi="Font" w:cs="Font"/>
          <w:color w:val="353535"/>
          <w:sz w:val="32"/>
          <w:szCs w:val="32"/>
        </w:rPr>
        <w:t xml:space="preserve">: AES Encryption enabled leads to </w:t>
      </w:r>
      <w:proofErr w:type="spellStart"/>
      <w:r>
        <w:rPr>
          <w:rFonts w:ascii="Font" w:hAnsi="Font" w:cs="Font"/>
          <w:color w:val="353535"/>
          <w:sz w:val="32"/>
          <w:szCs w:val="32"/>
        </w:rPr>
        <w:t>intermitent</w:t>
      </w:r>
      <w:proofErr w:type="spellEnd"/>
      <w:r>
        <w:rPr>
          <w:rFonts w:ascii="Font" w:hAnsi="Font" w:cs="Font"/>
          <w:color w:val="353535"/>
          <w:sz w:val="32"/>
          <w:szCs w:val="32"/>
        </w:rPr>
        <w:t xml:space="preserve"> loss of share access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Other:</w:t>
      </w:r>
    </w:p>
    <w:p w:rsidR="0023062A" w:rsidRDefault="0023062A" w:rsidP="0023062A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1" w:history="1">
        <w:r>
          <w:rPr>
            <w:rFonts w:ascii="Font" w:hAnsi="Font" w:cs="Font"/>
            <w:color w:val="0950B8"/>
            <w:sz w:val="32"/>
            <w:szCs w:val="32"/>
          </w:rPr>
          <w:t>28417</w:t>
        </w:r>
      </w:hyperlink>
      <w:r>
        <w:rPr>
          <w:rFonts w:ascii="Font" w:hAnsi="Font" w:cs="Font"/>
          <w:color w:val="353535"/>
          <w:sz w:val="32"/>
          <w:szCs w:val="32"/>
        </w:rPr>
        <w:t>: How to view CIFS per client statistics in clustered Data ONTAP 8.3 and later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color w:val="343434"/>
          <w:sz w:val="64"/>
          <w:szCs w:val="64"/>
        </w:rPr>
      </w:pPr>
      <w:r>
        <w:rPr>
          <w:rFonts w:ascii="Font" w:hAnsi="Font" w:cs="Font"/>
          <w:color w:val="343434"/>
        </w:rPr>
        <w:t> 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color w:val="343434"/>
          <w:sz w:val="64"/>
          <w:szCs w:val="64"/>
        </w:rPr>
      </w:pPr>
      <w:r>
        <w:rPr>
          <w:rFonts w:ascii="OpenSans-Bold" w:hAnsi="OpenSans-Bold" w:cs="OpenSans-Bold"/>
          <w:b/>
          <w:bCs/>
          <w:color w:val="0950B8"/>
          <w:sz w:val="64"/>
          <w:szCs w:val="64"/>
        </w:rPr>
        <w:t>Clustered Data ONTAP CIFS Technical Reports:</w:t>
      </w:r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2" w:history="1">
        <w:r>
          <w:rPr>
            <w:rFonts w:ascii="Font" w:hAnsi="Font" w:cs="Font"/>
            <w:color w:val="0950B8"/>
            <w:sz w:val="32"/>
            <w:szCs w:val="32"/>
          </w:rPr>
          <w:t>TR-3457 Unified Windows and UNIX Authentication Using Microsoft Active Directory Kerberos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3" w:history="1">
        <w:r>
          <w:rPr>
            <w:rFonts w:ascii="Font" w:hAnsi="Font" w:cs="Font"/>
            <w:color w:val="0950B8"/>
            <w:sz w:val="32"/>
            <w:szCs w:val="32"/>
          </w:rPr>
          <w:t>TR-3740 SMB 2.0 Next Generation CIFS protocol in Data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4" w:history="1">
        <w:r>
          <w:rPr>
            <w:rFonts w:ascii="Font" w:hAnsi="Font" w:cs="Font"/>
            <w:color w:val="0950B8"/>
            <w:sz w:val="32"/>
            <w:szCs w:val="32"/>
          </w:rPr>
          <w:t>TR-3967 Deployment and Best Practices Guide for Clustered Data ONTAP 8.1 Windows File Services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5" w:history="1">
        <w:r>
          <w:rPr>
            <w:rFonts w:ascii="Font" w:hAnsi="Font" w:cs="Font"/>
            <w:color w:val="0950B8"/>
            <w:sz w:val="32"/>
            <w:szCs w:val="32"/>
          </w:rPr>
          <w:t>TR-4073 Secure Unified Authentication for NFS Kerberos, NFSv4, and LDAP in Clustered Data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6" w:history="1">
        <w:r>
          <w:rPr>
            <w:rFonts w:ascii="Font" w:hAnsi="Font" w:cs="Font"/>
            <w:color w:val="0950B8"/>
            <w:sz w:val="32"/>
            <w:szCs w:val="32"/>
          </w:rPr>
          <w:t xml:space="preserve">TR-4100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Nondisruptive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Operations and SMB File Shares for Clustered Data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7" w:history="1">
        <w:r>
          <w:rPr>
            <w:rFonts w:ascii="Font" w:hAnsi="Font" w:cs="Font"/>
            <w:color w:val="0950B8"/>
            <w:sz w:val="32"/>
            <w:szCs w:val="32"/>
          </w:rPr>
          <w:t xml:space="preserve">TR-4124 Citrix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ShareFile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StorageZones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on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NetApp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8" w:history="1">
        <w:r>
          <w:rPr>
            <w:rFonts w:ascii="Font" w:hAnsi="Font" w:cs="Font"/>
            <w:color w:val="0950B8"/>
            <w:sz w:val="32"/>
            <w:szCs w:val="32"/>
          </w:rPr>
          <w:t>TR-4127 On-Demand Virus Scanning for Clustered Data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69" w:history="1">
        <w:r>
          <w:rPr>
            <w:rFonts w:ascii="Font" w:hAnsi="Font" w:cs="Font"/>
            <w:color w:val="0950B8"/>
            <w:sz w:val="32"/>
            <w:szCs w:val="32"/>
          </w:rPr>
          <w:t>TR-4129 Namespaces in Clustered Data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0" w:history="1">
        <w:r>
          <w:rPr>
            <w:rFonts w:ascii="Font" w:hAnsi="Font" w:cs="Font"/>
            <w:color w:val="0950B8"/>
            <w:sz w:val="32"/>
            <w:szCs w:val="32"/>
          </w:rPr>
          <w:t xml:space="preserve">TR-4138 Design Guide for Citrix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XenDesktop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on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NetApp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Storage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1" w:history="1">
        <w:r>
          <w:rPr>
            <w:rFonts w:ascii="Font" w:hAnsi="Font" w:cs="Font"/>
            <w:color w:val="0950B8"/>
            <w:sz w:val="32"/>
            <w:szCs w:val="32"/>
          </w:rPr>
          <w:t>TR-4172 Microsoft Hyper-V over SMB 3.0 with Clustered Data ONTAP: Best Practices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2" w:history="1">
        <w:r>
          <w:rPr>
            <w:rFonts w:ascii="Font" w:hAnsi="Font" w:cs="Font"/>
            <w:color w:val="0950B8"/>
            <w:sz w:val="32"/>
            <w:szCs w:val="32"/>
          </w:rPr>
          <w:t xml:space="preserve">TR-4175 Microsoft Windows Server 2012 Hyper-V Storage Performance: Measuring SMB 3.0,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iSCSI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>, and FC Protocols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3" w:history="1">
        <w:r>
          <w:rPr>
            <w:rFonts w:ascii="Font" w:hAnsi="Font" w:cs="Font"/>
            <w:color w:val="0950B8"/>
            <w:sz w:val="32"/>
            <w:szCs w:val="32"/>
          </w:rPr>
          <w:t>TR-4189 Clustered Data ONTAP CIFS Auditing Quick Start Guide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4" w:history="1">
        <w:r>
          <w:rPr>
            <w:rFonts w:ascii="Font" w:hAnsi="Font" w:cs="Font"/>
            <w:color w:val="0950B8"/>
            <w:sz w:val="32"/>
            <w:szCs w:val="32"/>
          </w:rPr>
          <w:t>TR-4191 Windows File Services for Clustered Data ONTAP 8.2.x and 8.3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5" w:history="1">
        <w:r>
          <w:rPr>
            <w:rFonts w:ascii="Font" w:hAnsi="Font" w:cs="Font"/>
            <w:color w:val="0950B8"/>
            <w:sz w:val="32"/>
            <w:szCs w:val="32"/>
          </w:rPr>
          <w:t xml:space="preserve">TR-4211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NetApp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Storage Performance Primer Clustered Data </w:t>
        </w:r>
        <w:proofErr w:type="gramStart"/>
        <w:r>
          <w:rPr>
            <w:rFonts w:ascii="Font" w:hAnsi="Font" w:cs="Font"/>
            <w:color w:val="0950B8"/>
            <w:sz w:val="32"/>
            <w:szCs w:val="32"/>
          </w:rPr>
          <w:t>ONTAP  8.3</w:t>
        </w:r>
        <w:proofErr w:type="gramEnd"/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6" w:history="1">
        <w:r>
          <w:rPr>
            <w:rFonts w:ascii="Font" w:hAnsi="Font" w:cs="Font"/>
            <w:color w:val="0950B8"/>
            <w:sz w:val="32"/>
            <w:szCs w:val="32"/>
          </w:rPr>
          <w:t>TR-4247 Deploying SQL Server 2012 over SMB3 CA Shares on Clustered Data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7" w:history="1">
        <w:r>
          <w:rPr>
            <w:rFonts w:ascii="Font" w:hAnsi="Font" w:cs="Font"/>
            <w:color w:val="0950B8"/>
            <w:sz w:val="32"/>
            <w:szCs w:val="32"/>
          </w:rPr>
          <w:t>TR-4336 Enterprise Application Transition to Clustered Data ONTAP 8.3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8" w:history="1">
        <w:r>
          <w:rPr>
            <w:rFonts w:ascii="Font" w:hAnsi="Font" w:cs="Font"/>
            <w:color w:val="0950B8"/>
            <w:sz w:val="32"/>
            <w:szCs w:val="32"/>
          </w:rPr>
          <w:t>TR-4349 Windows Server 2012 with Hyper-V over SMB Network Configuration Options and Best Practices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79" w:history="1">
        <w:r>
          <w:rPr>
            <w:rFonts w:ascii="Font" w:hAnsi="Font" w:cs="Font"/>
            <w:color w:val="0950B8"/>
            <w:sz w:val="32"/>
            <w:szCs w:val="32"/>
          </w:rPr>
          <w:t>TR-4379 Name Services Best Practices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0" w:history="1">
        <w:r>
          <w:rPr>
            <w:rFonts w:ascii="Font" w:hAnsi="Font" w:cs="Font"/>
            <w:color w:val="0950B8"/>
            <w:sz w:val="32"/>
            <w:szCs w:val="32"/>
          </w:rPr>
          <w:t>TR-4523 DNS Load Balancing in ONTAP</w:t>
        </w:r>
      </w:hyperlink>
    </w:p>
    <w:p w:rsidR="0023062A" w:rsidRDefault="0023062A" w:rsidP="0023062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1" w:history="1">
        <w:r>
          <w:rPr>
            <w:rFonts w:ascii="Font" w:hAnsi="Font" w:cs="Font"/>
            <w:color w:val="0950B8"/>
            <w:sz w:val="32"/>
            <w:szCs w:val="32"/>
          </w:rPr>
          <w:t>TR-4543 SMB Protocol Best Practices ONTAP 9.x</w:t>
        </w:r>
      </w:hyperlink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FPOLICY:</w:t>
      </w:r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2" w:history="1">
        <w:r>
          <w:rPr>
            <w:rFonts w:ascii="Font" w:hAnsi="Font" w:cs="Font"/>
            <w:color w:val="0950B8"/>
            <w:sz w:val="32"/>
            <w:szCs w:val="32"/>
          </w:rPr>
          <w:t xml:space="preserve">TR-4429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Varonis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DatAdvantage</w:t>
        </w:r>
        <w:proofErr w:type="spellEnd"/>
      </w:hyperlink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3" w:history="1">
        <w:r>
          <w:rPr>
            <w:rFonts w:ascii="Font" w:hAnsi="Font" w:cs="Font"/>
            <w:color w:val="0950B8"/>
            <w:sz w:val="32"/>
            <w:szCs w:val="32"/>
          </w:rPr>
          <w:t xml:space="preserve">TR-4449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Peer Software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PeerLink</w:t>
        </w:r>
        <w:proofErr w:type="spellEnd"/>
      </w:hyperlink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4" w:history="1">
        <w:r>
          <w:rPr>
            <w:rFonts w:ascii="Font" w:hAnsi="Font" w:cs="Font"/>
            <w:color w:val="0950B8"/>
            <w:sz w:val="32"/>
            <w:szCs w:val="32"/>
          </w:rPr>
          <w:t xml:space="preserve">TR-4453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NTP Software QFS</w:t>
        </w:r>
      </w:hyperlink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5" w:history="1">
        <w:r>
          <w:rPr>
            <w:rFonts w:ascii="Font" w:hAnsi="Font" w:cs="Font"/>
            <w:color w:val="0950B8"/>
            <w:sz w:val="32"/>
            <w:szCs w:val="32"/>
          </w:rPr>
          <w:t xml:space="preserve">TR-4465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dg file</w:t>
        </w:r>
      </w:hyperlink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6" w:history="1">
        <w:r>
          <w:rPr>
            <w:rFonts w:ascii="Font" w:hAnsi="Font" w:cs="Font"/>
            <w:color w:val="0950B8"/>
            <w:sz w:val="32"/>
            <w:szCs w:val="32"/>
          </w:rPr>
          <w:t xml:space="preserve">TR-4473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Veritas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Data Insight</w:t>
        </w:r>
      </w:hyperlink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7" w:history="1">
        <w:r>
          <w:rPr>
            <w:rFonts w:ascii="Font" w:hAnsi="Font" w:cs="Font"/>
            <w:color w:val="0950B8"/>
            <w:sz w:val="32"/>
            <w:szCs w:val="32"/>
          </w:rPr>
          <w:t xml:space="preserve">TR-4479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Northern Storage Suite (NSS)</w:t>
        </w:r>
      </w:hyperlink>
    </w:p>
    <w:p w:rsidR="0023062A" w:rsidRDefault="0023062A" w:rsidP="0023062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8" w:history="1">
        <w:r>
          <w:rPr>
            <w:rFonts w:ascii="Font" w:hAnsi="Font" w:cs="Font"/>
            <w:color w:val="0950B8"/>
            <w:sz w:val="32"/>
            <w:szCs w:val="32"/>
          </w:rPr>
          <w:t xml:space="preserve">TR-4488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FPolicy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Solution Guide for Clustered Data ONTAP: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Veritas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Enterprise Vault</w:t>
        </w:r>
      </w:hyperlink>
      <w:r>
        <w:rPr>
          <w:rFonts w:ascii="Font" w:hAnsi="Font" w:cs="Font"/>
          <w:color w:val="353535"/>
          <w:sz w:val="32"/>
          <w:szCs w:val="32"/>
        </w:rPr>
        <w:t> </w:t>
      </w:r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ANTIVIRUS:</w:t>
      </w:r>
    </w:p>
    <w:p w:rsidR="0023062A" w:rsidRDefault="0023062A" w:rsidP="0023062A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89" w:history="1">
        <w:r>
          <w:rPr>
            <w:rFonts w:ascii="Font" w:hAnsi="Font" w:cs="Font"/>
            <w:color w:val="0950B8"/>
            <w:sz w:val="32"/>
            <w:szCs w:val="32"/>
          </w:rPr>
          <w:t>TR-4286 Antivirus Solution Guide for Clustered Data ONTAP 8.2.1: McAfee</w:t>
        </w:r>
      </w:hyperlink>
    </w:p>
    <w:p w:rsidR="0023062A" w:rsidRDefault="0023062A" w:rsidP="0023062A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90" w:history="1">
        <w:r>
          <w:rPr>
            <w:rFonts w:ascii="Font" w:hAnsi="Font" w:cs="Font"/>
            <w:color w:val="0950B8"/>
            <w:sz w:val="32"/>
            <w:szCs w:val="32"/>
          </w:rPr>
          <w:t>TR-4304 Antivirus Solution Guide for Clustered Data ONTAP 8.2.1: Symantec</w:t>
        </w:r>
      </w:hyperlink>
    </w:p>
    <w:p w:rsidR="0023062A" w:rsidRDefault="0023062A" w:rsidP="0023062A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91" w:history="1">
        <w:r>
          <w:rPr>
            <w:rFonts w:ascii="Font" w:hAnsi="Font" w:cs="Font"/>
            <w:color w:val="0950B8"/>
            <w:sz w:val="32"/>
            <w:szCs w:val="32"/>
          </w:rPr>
          <w:t>TR-4309 Antivirus Solution Guide for Clustered Data ONTAP 8.2.1: Sophos</w:t>
        </w:r>
      </w:hyperlink>
    </w:p>
    <w:p w:rsidR="0023062A" w:rsidRDefault="0023062A" w:rsidP="0023062A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92" w:history="1">
        <w:r>
          <w:rPr>
            <w:rFonts w:ascii="Font" w:hAnsi="Font" w:cs="Font"/>
            <w:color w:val="0950B8"/>
            <w:sz w:val="32"/>
            <w:szCs w:val="32"/>
          </w:rPr>
          <w:t>TR-4312 Antivirus Solution Guide for Clustered Data ONTAP 8.2.1: Trend Micro</w:t>
        </w:r>
      </w:hyperlink>
    </w:p>
    <w:p w:rsidR="0023062A" w:rsidRDefault="0023062A" w:rsidP="0023062A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93" w:history="1">
        <w:r>
          <w:rPr>
            <w:rFonts w:ascii="Font" w:hAnsi="Font" w:cs="Font"/>
            <w:color w:val="0950B8"/>
            <w:sz w:val="32"/>
            <w:szCs w:val="32"/>
          </w:rPr>
          <w:t>TR-4445 Antivirus Solution Guide for Clustered Data ONTAP: Kaspersky</w:t>
        </w:r>
      </w:hyperlink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53535"/>
          <w:sz w:val="32"/>
          <w:szCs w:val="32"/>
        </w:rPr>
      </w:pPr>
      <w:r>
        <w:rPr>
          <w:rFonts w:ascii="Font" w:hAnsi="Font" w:cs="Font"/>
          <w:color w:val="343434"/>
        </w:rPr>
        <w:t>Other articles:</w:t>
      </w:r>
    </w:p>
    <w:p w:rsidR="0023062A" w:rsidRDefault="0023062A" w:rsidP="0023062A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Font" w:hAnsi="Font" w:cs="Font"/>
          <w:color w:val="353535"/>
          <w:sz w:val="32"/>
          <w:szCs w:val="32"/>
        </w:rPr>
      </w:pPr>
      <w:hyperlink r:id="rId94" w:history="1">
        <w:r>
          <w:rPr>
            <w:rFonts w:ascii="Font" w:hAnsi="Font" w:cs="Font"/>
            <w:color w:val="0950B8"/>
            <w:sz w:val="32"/>
            <w:szCs w:val="32"/>
          </w:rPr>
          <w:t xml:space="preserve">Recommended Data ONTAP Releases on the </w:t>
        </w:r>
        <w:proofErr w:type="spellStart"/>
        <w:r>
          <w:rPr>
            <w:rFonts w:ascii="Font" w:hAnsi="Font" w:cs="Font"/>
            <w:color w:val="0950B8"/>
            <w:sz w:val="32"/>
            <w:szCs w:val="32"/>
          </w:rPr>
          <w:t>NetApp</w:t>
        </w:r>
        <w:proofErr w:type="spellEnd"/>
        <w:r>
          <w:rPr>
            <w:rFonts w:ascii="Font" w:hAnsi="Font" w:cs="Font"/>
            <w:color w:val="0950B8"/>
            <w:sz w:val="32"/>
            <w:szCs w:val="32"/>
          </w:rPr>
          <w:t xml:space="preserve"> Support Site</w:t>
        </w:r>
      </w:hyperlink>
    </w:p>
    <w:p w:rsidR="0023062A" w:rsidRDefault="0023062A" w:rsidP="0023062A">
      <w:pPr>
        <w:widowControl w:val="0"/>
        <w:autoSpaceDE w:val="0"/>
        <w:autoSpaceDN w:val="0"/>
        <w:adjustRightInd w:val="0"/>
        <w:rPr>
          <w:rFonts w:ascii="Font" w:hAnsi="Font" w:cs="Font"/>
          <w:color w:val="343434"/>
        </w:rPr>
      </w:pPr>
    </w:p>
    <w:p w:rsidR="0037652C" w:rsidRDefault="0037652C">
      <w:bookmarkStart w:id="0" w:name="_GoBack"/>
      <w:bookmarkEnd w:id="0"/>
    </w:p>
    <w:sectPr w:rsidR="0037652C" w:rsidSect="00D003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2A"/>
    <w:rsid w:val="0023062A"/>
    <w:rsid w:val="0037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9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b.netapp.com/support/index?page=content&amp;id=1010569" TargetMode="External"/><Relationship Id="rId7" Type="http://schemas.openxmlformats.org/officeDocument/2006/relationships/hyperlink" Target="https://kb.netapp.com/support/index?page=content&amp;id=2017553" TargetMode="External"/><Relationship Id="rId8" Type="http://schemas.openxmlformats.org/officeDocument/2006/relationships/hyperlink" Target="https://kb.netapp.com/support/index?page=content&amp;id=2018447" TargetMode="External"/><Relationship Id="rId9" Type="http://schemas.openxmlformats.org/officeDocument/2006/relationships/hyperlink" Target="https://kb.netapp.com/support/index?page=content&amp;id=2024338" TargetMode="External"/><Relationship Id="rId10" Type="http://schemas.openxmlformats.org/officeDocument/2006/relationships/hyperlink" Target="https://kb.netapp.com/support/s/article/cifs-setup-fails-with-ldap-error-as-the-domain-policy-requires-ldap-sealing-and-signing" TargetMode="External"/><Relationship Id="rId11" Type="http://schemas.openxmlformats.org/officeDocument/2006/relationships/hyperlink" Target="https://kb.netapp.com/support/index?page=content&amp;id=3012797" TargetMode="External"/><Relationship Id="rId12" Type="http://schemas.openxmlformats.org/officeDocument/2006/relationships/hyperlink" Target="https://kb.netapp.com/support/s/article/how-to-create-and-understand-vserver-name-mapping-rules-in-clustered-data-ontap" TargetMode="External"/><Relationship Id="rId13" Type="http://schemas.openxmlformats.org/officeDocument/2006/relationships/hyperlink" Target="https://kb.netapp.com/support/index?page=content&amp;id=1012935" TargetMode="External"/><Relationship Id="rId14" Type="http://schemas.openxmlformats.org/officeDocument/2006/relationships/hyperlink" Target="https://kb.netapp.com/support/index?page=content&amp;id=1015612" TargetMode="External"/><Relationship Id="rId15" Type="http://schemas.openxmlformats.org/officeDocument/2006/relationships/hyperlink" Target="https://kb.netapp.com/support/index?page=content&amp;id=2017495" TargetMode="External"/><Relationship Id="rId16" Type="http://schemas.openxmlformats.org/officeDocument/2006/relationships/hyperlink" Target="https://kb.netapp.com/support/index?page=content&amp;id=1015277" TargetMode="External"/><Relationship Id="rId17" Type="http://schemas.openxmlformats.org/officeDocument/2006/relationships/hyperlink" Target="https://kb.netapp.com/support/s/article/internal-definitive-guide-to-setting-ntfs-or-storage-level-access-guard-security-using-sddl-files-and-fsecurity-apply" TargetMode="External"/><Relationship Id="rId18" Type="http://schemas.openxmlformats.org/officeDocument/2006/relationships/hyperlink" Target="https://kb.netapp.com/support/s/article/Windows-Previous-Versions-tab-may-fail-to-enumerate-some-snapshots-for-SMB-CIFS-shares-in-clustered-Data-ONTAP-and-ONTAP-9" TargetMode="External"/><Relationship Id="rId19" Type="http://schemas.openxmlformats.org/officeDocument/2006/relationships/hyperlink" Target="https://kb.netapp.com/support/index?page=content&amp;id=2028432" TargetMode="External"/><Relationship Id="rId30" Type="http://schemas.openxmlformats.org/officeDocument/2006/relationships/hyperlink" Target="https://kb.netapp.com/support/s/article/how-to-troubleshoot-performance-issues-in-both-clustered-data-ontap-and-data-ontap-7-mode-systems" TargetMode="External"/><Relationship Id="rId31" Type="http://schemas.openxmlformats.org/officeDocument/2006/relationships/hyperlink" Target="https://kb.netapp.com/support/index?page=content&amp;id=2018449" TargetMode="External"/><Relationship Id="rId32" Type="http://schemas.openxmlformats.org/officeDocument/2006/relationships/hyperlink" Target="https://kb.netapp.com/support/index?page=content&amp;id=3014901" TargetMode="External"/><Relationship Id="rId33" Type="http://schemas.openxmlformats.org/officeDocument/2006/relationships/hyperlink" Target="https://kb.netapp.com/support/index?page=content&amp;id=1015425" TargetMode="External"/><Relationship Id="rId34" Type="http://schemas.openxmlformats.org/officeDocument/2006/relationships/hyperlink" Target="https://kb.netapp.com/support/s/article/virus-scanning-and-fpolicy-failure-after-upgrade-to-data-ontap-version-8-3-1-or-later" TargetMode="External"/><Relationship Id="rId35" Type="http://schemas.openxmlformats.org/officeDocument/2006/relationships/hyperlink" Target="https://kb.netapp.com/support/s/article/services-partners-faq-understanding-clustered-data-ontap-offbox-vscan-server-extended-metrics" TargetMode="External"/><Relationship Id="rId36" Type="http://schemas.openxmlformats.org/officeDocument/2006/relationships/hyperlink" Target="https://kb.netapp.com/support/s/article/what-are-the-fpolicy-partner-solutions-for-clustered-data-ontap" TargetMode="External"/><Relationship Id="rId37" Type="http://schemas.openxmlformats.org/officeDocument/2006/relationships/hyperlink" Target="https://kb.netapp.com/support/index?page=content&amp;id=2024464" TargetMode="External"/><Relationship Id="rId38" Type="http://schemas.openxmlformats.org/officeDocument/2006/relationships/hyperlink" Target="https://kb.netapp.com/support/s/article/virus-scanning-and-fpolicy-failure-after-upgrade-to-data-ontap-version-8-3-1-or-later" TargetMode="External"/><Relationship Id="rId39" Type="http://schemas.openxmlformats.org/officeDocument/2006/relationships/hyperlink" Target="https://kb.netapp.com/support/index?page=content&amp;id=1013782" TargetMode="External"/><Relationship Id="rId50" Type="http://schemas.openxmlformats.org/officeDocument/2006/relationships/hyperlink" Target="https://kb.netapp.com/support/index?page=content&amp;id=1010909" TargetMode="External"/><Relationship Id="rId51" Type="http://schemas.openxmlformats.org/officeDocument/2006/relationships/hyperlink" Target="https://kb.netapp.com/support/s/article/how-to-troubleshoot-ldap-issues-in-windows-active-directory" TargetMode="External"/><Relationship Id="rId52" Type="http://schemas.openxmlformats.org/officeDocument/2006/relationships/hyperlink" Target="https://kb.netapp.com/support/index?page=content&amp;id=2017540" TargetMode="External"/><Relationship Id="rId53" Type="http://schemas.openxmlformats.org/officeDocument/2006/relationships/hyperlink" Target="https://kb.netapp.com/support/s/article/cifs-setup-fails-with-ldap-error-as-the-domain-policy-requires-ldap-sealing-and-signing" TargetMode="External"/><Relationship Id="rId54" Type="http://schemas.openxmlformats.org/officeDocument/2006/relationships/hyperlink" Target="https://kb.netapp.com/support/s/article/clustered-data-ontap-does-not-support-ldap-signing" TargetMode="External"/><Relationship Id="rId55" Type="http://schemas.openxmlformats.org/officeDocument/2006/relationships/hyperlink" Target="https://kb.netapp.com/support/s/article/how-to-enable-ldap-signing-and-sealing-for-cifs-in-ontap-9-0" TargetMode="External"/><Relationship Id="rId56" Type="http://schemas.openxmlformats.org/officeDocument/2006/relationships/hyperlink" Target="https://kb.netapp.com/support/s/article/Does-clustered-Data-ONTAP-support-CIFS-SMB-NDO" TargetMode="External"/><Relationship Id="rId57" Type="http://schemas.openxmlformats.org/officeDocument/2006/relationships/hyperlink" Target="https://kb.netapp.com/support/s/article/can-cifs-clients-survive-a-lif-migrate" TargetMode="External"/><Relationship Id="rId58" Type="http://schemas.openxmlformats.org/officeDocument/2006/relationships/hyperlink" Target="https://kb.netapp.com/support/s/article/how-to-set-up-svm-cifs-for-hyper-v-over-smb" TargetMode="External"/><Relationship Id="rId59" Type="http://schemas.openxmlformats.org/officeDocument/2006/relationships/hyperlink" Target="https://kb.netapp.com/support/s/article/cifs-poor-smb3-performance-issues-when-using-encryption" TargetMode="External"/><Relationship Id="rId70" Type="http://schemas.openxmlformats.org/officeDocument/2006/relationships/hyperlink" Target="http://www.netapp.com/us/media/tr-4138.pdf" TargetMode="External"/><Relationship Id="rId71" Type="http://schemas.openxmlformats.org/officeDocument/2006/relationships/hyperlink" Target="http://www.netapp.com/us/media/tr-4172.pdf" TargetMode="External"/><Relationship Id="rId72" Type="http://schemas.openxmlformats.org/officeDocument/2006/relationships/hyperlink" Target="http://www.netapp.com/us/media/tr-4175.pdf" TargetMode="External"/><Relationship Id="rId73" Type="http://schemas.openxmlformats.org/officeDocument/2006/relationships/hyperlink" Target="http://www.netapp.com/us/media/tr-4189.pdf" TargetMode="External"/><Relationship Id="rId74" Type="http://schemas.openxmlformats.org/officeDocument/2006/relationships/hyperlink" Target="http://www.netapp.com/us/media/tr-4191.pdf" TargetMode="External"/><Relationship Id="rId75" Type="http://schemas.openxmlformats.org/officeDocument/2006/relationships/hyperlink" Target="http://www.netapp.com/us/media/tr-4211.pdf" TargetMode="External"/><Relationship Id="rId76" Type="http://schemas.openxmlformats.org/officeDocument/2006/relationships/hyperlink" Target="http://www.netapp.com/us/media/tr-4247.pdf" TargetMode="External"/><Relationship Id="rId77" Type="http://schemas.openxmlformats.org/officeDocument/2006/relationships/hyperlink" Target="http://www.netapp.com/us/media/tr-4336.pdf" TargetMode="External"/><Relationship Id="rId78" Type="http://schemas.openxmlformats.org/officeDocument/2006/relationships/hyperlink" Target="http://www.netapp.com/us/media/tr-4349.pdf" TargetMode="External"/><Relationship Id="rId79" Type="http://schemas.openxmlformats.org/officeDocument/2006/relationships/hyperlink" Target="http://www.netapp.com/us/media/tr-4379.pdf" TargetMode="External"/><Relationship Id="rId90" Type="http://schemas.openxmlformats.org/officeDocument/2006/relationships/hyperlink" Target="http://www.netapp.com/us/media/tr-4304.pdf" TargetMode="External"/><Relationship Id="rId91" Type="http://schemas.openxmlformats.org/officeDocument/2006/relationships/hyperlink" Target="http://www.netapp.com/us/media/tr-4309.pdf" TargetMode="External"/><Relationship Id="rId92" Type="http://schemas.openxmlformats.org/officeDocument/2006/relationships/hyperlink" Target="http://www.netapp.com/us/media/tr-4312.pdf" TargetMode="External"/><Relationship Id="rId93" Type="http://schemas.openxmlformats.org/officeDocument/2006/relationships/hyperlink" Target="http://www.netapp.com/us/media/tr-4445.pdf" TargetMode="External"/><Relationship Id="rId94" Type="http://schemas.openxmlformats.org/officeDocument/2006/relationships/hyperlink" Target="https://kb.netapp.com/support/index?page=content&amp;id=7010240" TargetMode="External"/><Relationship Id="rId95" Type="http://schemas.openxmlformats.org/officeDocument/2006/relationships/fontTable" Target="fontTable.xml"/><Relationship Id="rId96" Type="http://schemas.openxmlformats.org/officeDocument/2006/relationships/theme" Target="theme/theme1.xml"/><Relationship Id="rId20" Type="http://schemas.openxmlformats.org/officeDocument/2006/relationships/hyperlink" Target="https://kb.netapp.com/support/index?page=content&amp;id=2017908" TargetMode="External"/><Relationship Id="rId21" Type="http://schemas.openxmlformats.org/officeDocument/2006/relationships/hyperlink" Target="https://kb.netapp.com/support/index?page=content&amp;id=1014284" TargetMode="External"/><Relationship Id="rId22" Type="http://schemas.openxmlformats.org/officeDocument/2006/relationships/hyperlink" Target="https://kb.netapp.com/support/s/article/access-denied-from-windows-clients-on-specific-files-in-clustered-data-ontap" TargetMode="External"/><Relationship Id="rId23" Type="http://schemas.openxmlformats.org/officeDocument/2006/relationships/hyperlink" Target="https://kb.netapp.com/support/index?page=content&amp;id=2017553" TargetMode="External"/><Relationship Id="rId24" Type="http://schemas.openxmlformats.org/officeDocument/2006/relationships/hyperlink" Target="https://kb.netapp.com/support/index?page=content&amp;id=2018231" TargetMode="External"/><Relationship Id="rId25" Type="http://schemas.openxmlformats.org/officeDocument/2006/relationships/hyperlink" Target="https://kb.netapp.com/support/index?page=content&amp;id=2017310" TargetMode="External"/><Relationship Id="rId26" Type="http://schemas.openxmlformats.org/officeDocument/2006/relationships/hyperlink" Target="https://kb.netapp.com/support/index?page=content&amp;id=2017820" TargetMode="External"/><Relationship Id="rId27" Type="http://schemas.openxmlformats.org/officeDocument/2006/relationships/hyperlink" Target="https://kb.netapp.com/support/index?page=content&amp;id=2017486" TargetMode="External"/><Relationship Id="rId28" Type="http://schemas.openxmlformats.org/officeDocument/2006/relationships/hyperlink" Target="https://kb.netapp.com/support/index?page=content&amp;id=1015082" TargetMode="External"/><Relationship Id="rId29" Type="http://schemas.openxmlformats.org/officeDocument/2006/relationships/hyperlink" Target="https://kb.netapp.com/support/index?page=content&amp;id=2024144" TargetMode="External"/><Relationship Id="rId40" Type="http://schemas.openxmlformats.org/officeDocument/2006/relationships/hyperlink" Target="https://kb.netapp.com/support/s/article/clustered-data-ontap-8-3-x-how-to-create-a-symlink-widelink" TargetMode="External"/><Relationship Id="rId41" Type="http://schemas.openxmlformats.org/officeDocument/2006/relationships/hyperlink" Target="https://kb.netapp.com/support/index?page=content&amp;id=3014510" TargetMode="External"/><Relationship Id="rId42" Type="http://schemas.openxmlformats.org/officeDocument/2006/relationships/hyperlink" Target="https://kb.netapp.com/support/index?page=content&amp;id=1015368" TargetMode="External"/><Relationship Id="rId43" Type="http://schemas.openxmlformats.org/officeDocument/2006/relationships/hyperlink" Target="https://kb.netapp.com/support/index?page=content&amp;id=1014279" TargetMode="External"/><Relationship Id="rId44" Type="http://schemas.openxmlformats.org/officeDocument/2006/relationships/hyperlink" Target="https://kb.netapp.com/support/s/article/is-branchcache-supported" TargetMode="External"/><Relationship Id="rId45" Type="http://schemas.openxmlformats.org/officeDocument/2006/relationships/hyperlink" Target="https://kb.netapp.com/support/index?page=content&amp;id=1015035" TargetMode="External"/><Relationship Id="rId46" Type="http://schemas.openxmlformats.org/officeDocument/2006/relationships/hyperlink" Target="https://kb.netapp.com/support/index?page=content&amp;id=2026494" TargetMode="External"/><Relationship Id="rId47" Type="http://schemas.openxmlformats.org/officeDocument/2006/relationships/hyperlink" Target="https://kb.netapp.com/support/s/article/microsoft-offloaded-data-transfer-does-not-work-even-though-it-meets-all-the-netapp-storage-controller-requirements" TargetMode="External"/><Relationship Id="rId48" Type="http://schemas.openxmlformats.org/officeDocument/2006/relationships/hyperlink" Target="https://kb.netapp.com/support/s/article/how-to-configure-clustered-data-ontap-home-directories" TargetMode="External"/><Relationship Id="rId49" Type="http://schemas.openxmlformats.org/officeDocument/2006/relationships/hyperlink" Target="https://kb.netapp.com/support/s/article/how-to-set-up-svm-cifs-for-hyper-v-over-smb" TargetMode="External"/><Relationship Id="rId60" Type="http://schemas.openxmlformats.org/officeDocument/2006/relationships/hyperlink" Target="https://kb.netapp.com/support/s/article/aes-encryption-enabled-leads-to-intermitent-loss-of-share-access" TargetMode="External"/><Relationship Id="rId61" Type="http://schemas.openxmlformats.org/officeDocument/2006/relationships/hyperlink" Target="https://kb.netapp.com/support/s/article/how-to-view-cifs-per-client-statistics-in-clustered-data-ontap-8-3-and-later" TargetMode="External"/><Relationship Id="rId62" Type="http://schemas.openxmlformats.org/officeDocument/2006/relationships/hyperlink" Target="http://www.netapp.com/us/media/tr-3457.pdf" TargetMode="External"/><Relationship Id="rId63" Type="http://schemas.openxmlformats.org/officeDocument/2006/relationships/hyperlink" Target="http://www.netapp.com/us/media/tr-3740.pdf" TargetMode="External"/><Relationship Id="rId64" Type="http://schemas.openxmlformats.org/officeDocument/2006/relationships/hyperlink" Target="http://www.netapp.com/us/media/tr-3967.pdf" TargetMode="External"/><Relationship Id="rId65" Type="http://schemas.openxmlformats.org/officeDocument/2006/relationships/hyperlink" Target="http://www.netapp.com/us/media/tr-4073.pdf" TargetMode="External"/><Relationship Id="rId66" Type="http://schemas.openxmlformats.org/officeDocument/2006/relationships/hyperlink" Target="http://www.netapp.com/us/media/tr-4100.pdf" TargetMode="External"/><Relationship Id="rId67" Type="http://schemas.openxmlformats.org/officeDocument/2006/relationships/hyperlink" Target="http://www.netapp.com/us/media/tr-4124.pdf" TargetMode="External"/><Relationship Id="rId68" Type="http://schemas.openxmlformats.org/officeDocument/2006/relationships/hyperlink" Target="http://www.netapp.com/us/media/tr-4127.pdf" TargetMode="External"/><Relationship Id="rId69" Type="http://schemas.openxmlformats.org/officeDocument/2006/relationships/hyperlink" Target="http://www.netapp.com/us/media/tr-4129.pdf" TargetMode="External"/><Relationship Id="rId80" Type="http://schemas.openxmlformats.org/officeDocument/2006/relationships/hyperlink" Target="http://www.netapp.com/us/media/tr-4523.pdf" TargetMode="External"/><Relationship Id="rId81" Type="http://schemas.openxmlformats.org/officeDocument/2006/relationships/hyperlink" Target="http://www.netapp.com/us/media/tr-4543.pdf" TargetMode="External"/><Relationship Id="rId82" Type="http://schemas.openxmlformats.org/officeDocument/2006/relationships/hyperlink" Target="http://www.netapp.com/us/media/tr-4429.pdf" TargetMode="External"/><Relationship Id="rId83" Type="http://schemas.openxmlformats.org/officeDocument/2006/relationships/hyperlink" Target="http://www.netapp.com/us/media/tr-4449.pdf" TargetMode="External"/><Relationship Id="rId84" Type="http://schemas.openxmlformats.org/officeDocument/2006/relationships/hyperlink" Target="http://www.netapp.com/us/media/tr-4453.pdf" TargetMode="External"/><Relationship Id="rId85" Type="http://schemas.openxmlformats.org/officeDocument/2006/relationships/hyperlink" Target="http://www.netapp.com/us/media/tr-4465.pdf" TargetMode="External"/><Relationship Id="rId86" Type="http://schemas.openxmlformats.org/officeDocument/2006/relationships/hyperlink" Target="http://www.netapp.com/us/media/tr-4473.pdf" TargetMode="External"/><Relationship Id="rId87" Type="http://schemas.openxmlformats.org/officeDocument/2006/relationships/hyperlink" Target="http://www.netapp.com/us/media/tr-4479.pdf" TargetMode="External"/><Relationship Id="rId88" Type="http://schemas.openxmlformats.org/officeDocument/2006/relationships/hyperlink" Target="http://www.netapp.com/us/media/tr-4488.pdf" TargetMode="External"/><Relationship Id="rId89" Type="http://schemas.openxmlformats.org/officeDocument/2006/relationships/hyperlink" Target="http://www.netapp.com/us/media/tr-428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2365</Words>
  <Characters>13484</Characters>
  <Application>Microsoft Macintosh Word</Application>
  <DocSecurity>0</DocSecurity>
  <Lines>112</Lines>
  <Paragraphs>31</Paragraphs>
  <ScaleCrop>false</ScaleCrop>
  <Company>Ashlynn Consulting, Inc.</Company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Sellars</dc:creator>
  <cp:keywords/>
  <dc:description/>
  <cp:lastModifiedBy>Deborah Sellars</cp:lastModifiedBy>
  <cp:revision>1</cp:revision>
  <dcterms:created xsi:type="dcterms:W3CDTF">2017-01-08T23:02:00Z</dcterms:created>
  <dcterms:modified xsi:type="dcterms:W3CDTF">2017-01-08T23:03:00Z</dcterms:modified>
</cp:coreProperties>
</file>